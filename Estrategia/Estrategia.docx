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7881" w14:textId="7BA5E0D0" w:rsidR="00C846A3" w:rsidRPr="00C846A3" w:rsidRDefault="00C846A3" w:rsidP="008645AD">
      <w:pPr>
        <w:jc w:val="center"/>
        <w:rPr>
          <w:rFonts w:ascii="Arial" w:hAnsi="Arial" w:cs="Arial"/>
          <w:b/>
          <w:bCs/>
          <w:sz w:val="52"/>
          <w:szCs w:val="52"/>
        </w:rPr>
      </w:pPr>
      <w:r w:rsidRPr="00C846A3">
        <w:rPr>
          <w:rFonts w:ascii="Arial" w:hAnsi="Arial" w:cs="Arial"/>
          <w:b/>
          <w:bCs/>
          <w:sz w:val="52"/>
          <w:szCs w:val="52"/>
        </w:rPr>
        <w:t>Documento de estrategia</w:t>
      </w:r>
    </w:p>
    <w:p w14:paraId="0F1AD88A" w14:textId="4284B744" w:rsidR="00C846A3" w:rsidRPr="00C846A3" w:rsidRDefault="00C846A3" w:rsidP="008645AD">
      <w:pPr>
        <w:jc w:val="center"/>
        <w:rPr>
          <w:rFonts w:ascii="Arial" w:hAnsi="Arial" w:cs="Arial"/>
        </w:rPr>
      </w:pPr>
      <w:r w:rsidRPr="00C846A3">
        <w:rPr>
          <w:rFonts w:ascii="Arial" w:hAnsi="Arial" w:cs="Arial"/>
          <w:sz w:val="28"/>
          <w:szCs w:val="28"/>
        </w:rPr>
        <w:t>Gestión de Datos 1C 2023</w:t>
      </w:r>
    </w:p>
    <w:p w14:paraId="018CC25D" w14:textId="1E5ED67D" w:rsidR="00592E4D" w:rsidRDefault="00C846A3" w:rsidP="008645AD">
      <w:pPr>
        <w:jc w:val="center"/>
        <w:rPr>
          <w:rFonts w:ascii="Arial" w:hAnsi="Arial" w:cs="Arial"/>
          <w:sz w:val="28"/>
          <w:szCs w:val="28"/>
        </w:rPr>
      </w:pPr>
      <w:r w:rsidRPr="00C846A3">
        <w:rPr>
          <w:rFonts w:ascii="Arial" w:hAnsi="Arial" w:cs="Arial"/>
          <w:sz w:val="28"/>
          <w:szCs w:val="28"/>
        </w:rPr>
        <w:t>Curso K3</w:t>
      </w:r>
      <w:r w:rsidR="00DF0073">
        <w:rPr>
          <w:rFonts w:ascii="Arial" w:hAnsi="Arial" w:cs="Arial"/>
          <w:sz w:val="28"/>
          <w:szCs w:val="28"/>
        </w:rPr>
        <w:t>1</w:t>
      </w:r>
      <w:r w:rsidRPr="00C846A3">
        <w:rPr>
          <w:rFonts w:ascii="Arial" w:hAnsi="Arial" w:cs="Arial"/>
          <w:sz w:val="28"/>
          <w:szCs w:val="28"/>
        </w:rPr>
        <w:t>14 Grupo 40: QUERY_SQUAD</w:t>
      </w:r>
    </w:p>
    <w:p w14:paraId="308F43CF" w14:textId="77777777" w:rsidR="00C846A3" w:rsidRDefault="00C846A3" w:rsidP="00C846A3">
      <w:pPr>
        <w:jc w:val="center"/>
        <w:rPr>
          <w:rFonts w:ascii="Arial" w:hAnsi="Arial" w:cs="Arial"/>
          <w:sz w:val="28"/>
          <w:szCs w:val="28"/>
        </w:rPr>
      </w:pPr>
    </w:p>
    <w:p w14:paraId="5B5659FB" w14:textId="77777777" w:rsidR="00C846A3" w:rsidRDefault="00C846A3" w:rsidP="00C846A3">
      <w:pPr>
        <w:jc w:val="center"/>
        <w:rPr>
          <w:rFonts w:ascii="Arial" w:hAnsi="Arial" w:cs="Arial"/>
          <w:sz w:val="28"/>
          <w:szCs w:val="28"/>
        </w:rPr>
      </w:pPr>
    </w:p>
    <w:p w14:paraId="5A11CDE2" w14:textId="77777777" w:rsidR="00C846A3" w:rsidRDefault="00C846A3" w:rsidP="00C846A3">
      <w:pPr>
        <w:jc w:val="center"/>
        <w:rPr>
          <w:rFonts w:ascii="Arial" w:hAnsi="Arial" w:cs="Arial"/>
          <w:sz w:val="28"/>
          <w:szCs w:val="28"/>
        </w:rPr>
      </w:pPr>
    </w:p>
    <w:p w14:paraId="3D9D1192" w14:textId="77777777" w:rsidR="00C846A3" w:rsidRDefault="00C846A3" w:rsidP="00C846A3">
      <w:pPr>
        <w:jc w:val="center"/>
        <w:rPr>
          <w:rFonts w:ascii="Arial" w:hAnsi="Arial" w:cs="Arial"/>
          <w:sz w:val="28"/>
          <w:szCs w:val="28"/>
        </w:rPr>
      </w:pPr>
    </w:p>
    <w:p w14:paraId="23AEEFC2" w14:textId="77777777" w:rsidR="00C846A3" w:rsidRDefault="00C846A3" w:rsidP="00C846A3">
      <w:pPr>
        <w:jc w:val="center"/>
        <w:rPr>
          <w:rFonts w:ascii="Arial" w:hAnsi="Arial" w:cs="Arial"/>
          <w:sz w:val="28"/>
          <w:szCs w:val="28"/>
        </w:rPr>
      </w:pPr>
    </w:p>
    <w:p w14:paraId="291AD24C" w14:textId="77777777" w:rsidR="00C846A3" w:rsidRDefault="00C846A3" w:rsidP="00C846A3">
      <w:pPr>
        <w:jc w:val="center"/>
        <w:rPr>
          <w:rFonts w:ascii="Arial" w:hAnsi="Arial" w:cs="Arial"/>
          <w:sz w:val="28"/>
          <w:szCs w:val="28"/>
        </w:rPr>
      </w:pPr>
    </w:p>
    <w:p w14:paraId="493644F0" w14:textId="77777777" w:rsidR="00C846A3" w:rsidRDefault="00C846A3" w:rsidP="00C846A3">
      <w:pPr>
        <w:jc w:val="center"/>
        <w:rPr>
          <w:rFonts w:ascii="Arial" w:hAnsi="Arial" w:cs="Arial"/>
          <w:sz w:val="28"/>
          <w:szCs w:val="28"/>
        </w:rPr>
      </w:pPr>
    </w:p>
    <w:p w14:paraId="0248F319" w14:textId="77777777" w:rsidR="00C846A3" w:rsidRDefault="00C846A3" w:rsidP="00C846A3">
      <w:pPr>
        <w:jc w:val="center"/>
        <w:rPr>
          <w:rFonts w:ascii="Arial" w:hAnsi="Arial" w:cs="Arial"/>
          <w:sz w:val="28"/>
          <w:szCs w:val="28"/>
        </w:rPr>
      </w:pPr>
    </w:p>
    <w:p w14:paraId="55EBE6A8" w14:textId="77777777" w:rsidR="00C846A3" w:rsidRDefault="00C846A3" w:rsidP="00C846A3">
      <w:pPr>
        <w:jc w:val="center"/>
        <w:rPr>
          <w:rFonts w:ascii="Arial" w:hAnsi="Arial" w:cs="Arial"/>
          <w:sz w:val="28"/>
          <w:szCs w:val="28"/>
        </w:rPr>
      </w:pPr>
    </w:p>
    <w:p w14:paraId="55D3E196" w14:textId="77777777" w:rsidR="00C846A3" w:rsidRDefault="00C846A3" w:rsidP="00C846A3">
      <w:pPr>
        <w:jc w:val="center"/>
        <w:rPr>
          <w:rFonts w:ascii="Arial" w:hAnsi="Arial" w:cs="Arial"/>
          <w:sz w:val="28"/>
          <w:szCs w:val="28"/>
        </w:rPr>
      </w:pPr>
    </w:p>
    <w:p w14:paraId="69212A89" w14:textId="77777777" w:rsidR="00C846A3" w:rsidRDefault="00C846A3" w:rsidP="00C846A3">
      <w:pPr>
        <w:jc w:val="center"/>
        <w:rPr>
          <w:rFonts w:ascii="Arial" w:hAnsi="Arial" w:cs="Arial"/>
          <w:sz w:val="28"/>
          <w:szCs w:val="28"/>
        </w:rPr>
      </w:pPr>
    </w:p>
    <w:p w14:paraId="494BB71C" w14:textId="77777777" w:rsidR="00C846A3" w:rsidRDefault="00C846A3" w:rsidP="00C846A3">
      <w:pPr>
        <w:jc w:val="center"/>
        <w:rPr>
          <w:rFonts w:ascii="Arial" w:hAnsi="Arial" w:cs="Arial"/>
          <w:sz w:val="28"/>
          <w:szCs w:val="28"/>
        </w:rPr>
      </w:pPr>
    </w:p>
    <w:p w14:paraId="72AB7A3C" w14:textId="77777777" w:rsidR="00C846A3" w:rsidRDefault="00C846A3" w:rsidP="00C846A3">
      <w:pPr>
        <w:jc w:val="center"/>
        <w:rPr>
          <w:rFonts w:ascii="Arial" w:hAnsi="Arial" w:cs="Arial"/>
          <w:sz w:val="28"/>
          <w:szCs w:val="28"/>
        </w:rPr>
      </w:pPr>
    </w:p>
    <w:p w14:paraId="5BACB62E" w14:textId="77777777" w:rsidR="00C846A3" w:rsidRDefault="00C846A3" w:rsidP="00C846A3">
      <w:pPr>
        <w:jc w:val="center"/>
        <w:rPr>
          <w:rFonts w:ascii="Arial" w:hAnsi="Arial" w:cs="Arial"/>
          <w:sz w:val="28"/>
          <w:szCs w:val="28"/>
        </w:rPr>
      </w:pPr>
    </w:p>
    <w:p w14:paraId="274CB575" w14:textId="77777777" w:rsidR="00C846A3" w:rsidRDefault="00C846A3" w:rsidP="00C846A3">
      <w:pPr>
        <w:jc w:val="center"/>
        <w:rPr>
          <w:rFonts w:ascii="Arial" w:hAnsi="Arial" w:cs="Arial"/>
          <w:sz w:val="28"/>
          <w:szCs w:val="28"/>
        </w:rPr>
      </w:pPr>
    </w:p>
    <w:p w14:paraId="7AA29127" w14:textId="77777777" w:rsidR="00C846A3" w:rsidRDefault="00C846A3" w:rsidP="00C846A3">
      <w:pPr>
        <w:jc w:val="center"/>
        <w:rPr>
          <w:rFonts w:ascii="Arial" w:hAnsi="Arial" w:cs="Arial"/>
          <w:sz w:val="28"/>
          <w:szCs w:val="28"/>
        </w:rPr>
      </w:pPr>
    </w:p>
    <w:p w14:paraId="3A4FC3B6" w14:textId="77777777" w:rsidR="00C846A3" w:rsidRDefault="00C846A3" w:rsidP="00C846A3">
      <w:pPr>
        <w:jc w:val="center"/>
        <w:rPr>
          <w:rFonts w:ascii="Arial" w:hAnsi="Arial" w:cs="Arial"/>
          <w:sz w:val="28"/>
          <w:szCs w:val="28"/>
        </w:rPr>
      </w:pPr>
    </w:p>
    <w:p w14:paraId="1483175D" w14:textId="77777777" w:rsidR="00C846A3" w:rsidRDefault="00C846A3" w:rsidP="00C846A3">
      <w:pPr>
        <w:jc w:val="center"/>
        <w:rPr>
          <w:rFonts w:ascii="Arial" w:hAnsi="Arial" w:cs="Arial"/>
          <w:sz w:val="28"/>
          <w:szCs w:val="28"/>
        </w:rPr>
      </w:pPr>
    </w:p>
    <w:p w14:paraId="72FB0C3A" w14:textId="77777777" w:rsidR="00C846A3" w:rsidRDefault="00C846A3" w:rsidP="00C846A3">
      <w:pPr>
        <w:jc w:val="center"/>
        <w:rPr>
          <w:rFonts w:ascii="Arial" w:hAnsi="Arial" w:cs="Arial"/>
          <w:sz w:val="28"/>
          <w:szCs w:val="28"/>
        </w:rPr>
      </w:pPr>
    </w:p>
    <w:p w14:paraId="3A31CB0A" w14:textId="77777777" w:rsidR="00C846A3" w:rsidRDefault="00C846A3" w:rsidP="00C846A3">
      <w:pPr>
        <w:jc w:val="center"/>
        <w:rPr>
          <w:rFonts w:ascii="Arial" w:hAnsi="Arial" w:cs="Arial"/>
          <w:sz w:val="28"/>
          <w:szCs w:val="28"/>
        </w:rPr>
      </w:pPr>
    </w:p>
    <w:p w14:paraId="7AEFBB34" w14:textId="77777777" w:rsidR="00C846A3" w:rsidRDefault="00C846A3" w:rsidP="00C846A3">
      <w:pPr>
        <w:jc w:val="center"/>
        <w:rPr>
          <w:rFonts w:ascii="Arial" w:hAnsi="Arial" w:cs="Arial"/>
          <w:sz w:val="28"/>
          <w:szCs w:val="28"/>
        </w:rPr>
      </w:pPr>
    </w:p>
    <w:p w14:paraId="7586D539" w14:textId="77777777" w:rsidR="002C02F3" w:rsidRDefault="002C02F3" w:rsidP="00C846A3">
      <w:pPr>
        <w:rPr>
          <w:rFonts w:ascii="Arial" w:hAnsi="Arial" w:cs="Arial"/>
          <w:b/>
          <w:bCs/>
          <w:sz w:val="28"/>
          <w:szCs w:val="28"/>
          <w:u w:val="single"/>
        </w:rPr>
      </w:pPr>
    </w:p>
    <w:p w14:paraId="6275CF96" w14:textId="77777777" w:rsidR="002C02F3" w:rsidRDefault="002C02F3" w:rsidP="00C846A3">
      <w:pPr>
        <w:rPr>
          <w:rFonts w:ascii="Arial" w:hAnsi="Arial" w:cs="Arial"/>
          <w:b/>
          <w:bCs/>
          <w:sz w:val="28"/>
          <w:szCs w:val="28"/>
          <w:u w:val="single"/>
        </w:rPr>
      </w:pPr>
    </w:p>
    <w:p w14:paraId="31F21BE4" w14:textId="77777777" w:rsidR="008645AD" w:rsidRDefault="008645AD" w:rsidP="00C846A3">
      <w:pPr>
        <w:rPr>
          <w:rFonts w:ascii="Arial" w:hAnsi="Arial" w:cs="Arial"/>
          <w:b/>
          <w:bCs/>
          <w:sz w:val="28"/>
          <w:szCs w:val="28"/>
          <w:u w:val="single"/>
        </w:rPr>
      </w:pPr>
    </w:p>
    <w:sdt>
      <w:sdtPr>
        <w:rPr>
          <w:rFonts w:asciiTheme="minorHAnsi" w:eastAsiaTheme="minorHAnsi" w:hAnsiTheme="minorHAnsi" w:cstheme="minorBidi"/>
          <w:color w:val="auto"/>
          <w:kern w:val="2"/>
          <w:sz w:val="22"/>
          <w:szCs w:val="22"/>
          <w:lang w:val="es-AR"/>
          <w14:ligatures w14:val="standardContextual"/>
        </w:rPr>
        <w:id w:val="608477033"/>
        <w:docPartObj>
          <w:docPartGallery w:val="Table of Contents"/>
          <w:docPartUnique/>
        </w:docPartObj>
      </w:sdtPr>
      <w:sdtEndPr>
        <w:rPr>
          <w:b/>
          <w:bCs/>
          <w:noProof/>
        </w:rPr>
      </w:sdtEndPr>
      <w:sdtContent>
        <w:p w14:paraId="72F96F51" w14:textId="30B8AFD0" w:rsidR="008645AD" w:rsidRPr="00E208FF" w:rsidRDefault="008645AD">
          <w:pPr>
            <w:pStyle w:val="TOCHeading"/>
            <w:rPr>
              <w:color w:val="auto"/>
              <w:lang w:val="es-AR"/>
            </w:rPr>
          </w:pPr>
          <w:r w:rsidRPr="00E208FF">
            <w:rPr>
              <w:color w:val="auto"/>
              <w:lang w:val="es-AR"/>
            </w:rPr>
            <w:t>Índice</w:t>
          </w:r>
        </w:p>
        <w:p w14:paraId="3BAABC39" w14:textId="532973F5" w:rsidR="00C91673" w:rsidRDefault="008645AD">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38623733" w:history="1">
            <w:r w:rsidR="00C91673" w:rsidRPr="00B10E5D">
              <w:rPr>
                <w:rStyle w:val="Hyperlink"/>
                <w:bCs/>
                <w:noProof/>
              </w:rPr>
              <w:t>Modelo</w:t>
            </w:r>
            <w:r w:rsidR="00C91673" w:rsidRPr="00B10E5D">
              <w:rPr>
                <w:rStyle w:val="Hyperlink"/>
                <w:noProof/>
              </w:rPr>
              <w:t xml:space="preserve"> de datos</w:t>
            </w:r>
            <w:r w:rsidR="00C91673">
              <w:rPr>
                <w:noProof/>
                <w:webHidden/>
              </w:rPr>
              <w:tab/>
            </w:r>
            <w:r w:rsidR="00C91673">
              <w:rPr>
                <w:noProof/>
                <w:webHidden/>
              </w:rPr>
              <w:fldChar w:fldCharType="begin"/>
            </w:r>
            <w:r w:rsidR="00C91673">
              <w:rPr>
                <w:noProof/>
                <w:webHidden/>
              </w:rPr>
              <w:instrText xml:space="preserve"> PAGEREF _Toc138623733 \h </w:instrText>
            </w:r>
            <w:r w:rsidR="00C91673">
              <w:rPr>
                <w:noProof/>
                <w:webHidden/>
              </w:rPr>
            </w:r>
            <w:r w:rsidR="00C91673">
              <w:rPr>
                <w:noProof/>
                <w:webHidden/>
              </w:rPr>
              <w:fldChar w:fldCharType="separate"/>
            </w:r>
            <w:r w:rsidR="00C91673">
              <w:rPr>
                <w:noProof/>
                <w:webHidden/>
              </w:rPr>
              <w:t>2</w:t>
            </w:r>
            <w:r w:rsidR="00C91673">
              <w:rPr>
                <w:noProof/>
                <w:webHidden/>
              </w:rPr>
              <w:fldChar w:fldCharType="end"/>
            </w:r>
          </w:hyperlink>
        </w:p>
        <w:p w14:paraId="2003AAC7" w14:textId="1E968DEE" w:rsidR="00C91673" w:rsidRDefault="00C91673">
          <w:pPr>
            <w:pStyle w:val="TOC1"/>
            <w:tabs>
              <w:tab w:val="right" w:leader="dot" w:pos="8494"/>
            </w:tabs>
            <w:rPr>
              <w:rFonts w:eastAsiaTheme="minorEastAsia"/>
              <w:noProof/>
              <w:lang w:eastAsia="es-AR"/>
            </w:rPr>
          </w:pPr>
          <w:hyperlink w:anchor="_Toc138623734" w:history="1">
            <w:r w:rsidRPr="00B10E5D">
              <w:rPr>
                <w:rStyle w:val="Hyperlink"/>
                <w:noProof/>
              </w:rPr>
              <w:t>Decisiones</w:t>
            </w:r>
            <w:r>
              <w:rPr>
                <w:noProof/>
                <w:webHidden/>
              </w:rPr>
              <w:tab/>
            </w:r>
            <w:r>
              <w:rPr>
                <w:noProof/>
                <w:webHidden/>
              </w:rPr>
              <w:fldChar w:fldCharType="begin"/>
            </w:r>
            <w:r>
              <w:rPr>
                <w:noProof/>
                <w:webHidden/>
              </w:rPr>
              <w:instrText xml:space="preserve"> PAGEREF _Toc138623734 \h </w:instrText>
            </w:r>
            <w:r>
              <w:rPr>
                <w:noProof/>
                <w:webHidden/>
              </w:rPr>
            </w:r>
            <w:r>
              <w:rPr>
                <w:noProof/>
                <w:webHidden/>
              </w:rPr>
              <w:fldChar w:fldCharType="separate"/>
            </w:r>
            <w:r>
              <w:rPr>
                <w:noProof/>
                <w:webHidden/>
              </w:rPr>
              <w:t>3</w:t>
            </w:r>
            <w:r>
              <w:rPr>
                <w:noProof/>
                <w:webHidden/>
              </w:rPr>
              <w:fldChar w:fldCharType="end"/>
            </w:r>
          </w:hyperlink>
        </w:p>
        <w:p w14:paraId="47BB667D" w14:textId="4F26AB7D" w:rsidR="00C91673" w:rsidRDefault="00C91673">
          <w:pPr>
            <w:pStyle w:val="TOC2"/>
            <w:tabs>
              <w:tab w:val="right" w:leader="dot" w:pos="8494"/>
            </w:tabs>
            <w:rPr>
              <w:rFonts w:eastAsiaTheme="minorEastAsia"/>
              <w:noProof/>
              <w:lang w:eastAsia="es-AR"/>
            </w:rPr>
          </w:pPr>
          <w:hyperlink w:anchor="_Toc138623735" w:history="1">
            <w:r w:rsidRPr="00B10E5D">
              <w:rPr>
                <w:rStyle w:val="Hyperlink"/>
                <w:noProof/>
              </w:rPr>
              <w:t>Stored Procedures</w:t>
            </w:r>
            <w:r>
              <w:rPr>
                <w:noProof/>
                <w:webHidden/>
              </w:rPr>
              <w:tab/>
            </w:r>
            <w:r>
              <w:rPr>
                <w:noProof/>
                <w:webHidden/>
              </w:rPr>
              <w:fldChar w:fldCharType="begin"/>
            </w:r>
            <w:r>
              <w:rPr>
                <w:noProof/>
                <w:webHidden/>
              </w:rPr>
              <w:instrText xml:space="preserve"> PAGEREF _Toc138623735 \h </w:instrText>
            </w:r>
            <w:r>
              <w:rPr>
                <w:noProof/>
                <w:webHidden/>
              </w:rPr>
            </w:r>
            <w:r>
              <w:rPr>
                <w:noProof/>
                <w:webHidden/>
              </w:rPr>
              <w:fldChar w:fldCharType="separate"/>
            </w:r>
            <w:r>
              <w:rPr>
                <w:noProof/>
                <w:webHidden/>
              </w:rPr>
              <w:t>3</w:t>
            </w:r>
            <w:r>
              <w:rPr>
                <w:noProof/>
                <w:webHidden/>
              </w:rPr>
              <w:fldChar w:fldCharType="end"/>
            </w:r>
          </w:hyperlink>
        </w:p>
        <w:p w14:paraId="7B57AD36" w14:textId="009F8AF2" w:rsidR="00C91673" w:rsidRDefault="00C91673">
          <w:pPr>
            <w:pStyle w:val="TOC2"/>
            <w:tabs>
              <w:tab w:val="right" w:leader="dot" w:pos="8494"/>
            </w:tabs>
            <w:rPr>
              <w:rFonts w:eastAsiaTheme="minorEastAsia"/>
              <w:noProof/>
              <w:lang w:eastAsia="es-AR"/>
            </w:rPr>
          </w:pPr>
          <w:hyperlink w:anchor="_Toc138623736" w:history="1">
            <w:r w:rsidRPr="00B10E5D">
              <w:rPr>
                <w:rStyle w:val="Hyperlink"/>
                <w:noProof/>
              </w:rPr>
              <w:t>Índices</w:t>
            </w:r>
            <w:r>
              <w:rPr>
                <w:noProof/>
                <w:webHidden/>
              </w:rPr>
              <w:tab/>
            </w:r>
            <w:r>
              <w:rPr>
                <w:noProof/>
                <w:webHidden/>
              </w:rPr>
              <w:fldChar w:fldCharType="begin"/>
            </w:r>
            <w:r>
              <w:rPr>
                <w:noProof/>
                <w:webHidden/>
              </w:rPr>
              <w:instrText xml:space="preserve"> PAGEREF _Toc138623736 \h </w:instrText>
            </w:r>
            <w:r>
              <w:rPr>
                <w:noProof/>
                <w:webHidden/>
              </w:rPr>
            </w:r>
            <w:r>
              <w:rPr>
                <w:noProof/>
                <w:webHidden/>
              </w:rPr>
              <w:fldChar w:fldCharType="separate"/>
            </w:r>
            <w:r>
              <w:rPr>
                <w:noProof/>
                <w:webHidden/>
              </w:rPr>
              <w:t>3</w:t>
            </w:r>
            <w:r>
              <w:rPr>
                <w:noProof/>
                <w:webHidden/>
              </w:rPr>
              <w:fldChar w:fldCharType="end"/>
            </w:r>
          </w:hyperlink>
        </w:p>
        <w:p w14:paraId="6D9CEEB8" w14:textId="22CFF7CC" w:rsidR="00C91673" w:rsidRDefault="00C91673">
          <w:pPr>
            <w:pStyle w:val="TOC2"/>
            <w:tabs>
              <w:tab w:val="right" w:leader="dot" w:pos="8494"/>
            </w:tabs>
            <w:rPr>
              <w:rFonts w:eastAsiaTheme="minorEastAsia"/>
              <w:noProof/>
              <w:lang w:eastAsia="es-AR"/>
            </w:rPr>
          </w:pPr>
          <w:hyperlink w:anchor="_Toc138623737" w:history="1">
            <w:r w:rsidRPr="00B10E5D">
              <w:rPr>
                <w:rStyle w:val="Hyperlink"/>
                <w:noProof/>
              </w:rPr>
              <w:t>Tablas</w:t>
            </w:r>
            <w:r>
              <w:rPr>
                <w:noProof/>
                <w:webHidden/>
              </w:rPr>
              <w:tab/>
            </w:r>
            <w:r>
              <w:rPr>
                <w:noProof/>
                <w:webHidden/>
              </w:rPr>
              <w:fldChar w:fldCharType="begin"/>
            </w:r>
            <w:r>
              <w:rPr>
                <w:noProof/>
                <w:webHidden/>
              </w:rPr>
              <w:instrText xml:space="preserve"> PAGEREF _Toc138623737 \h </w:instrText>
            </w:r>
            <w:r>
              <w:rPr>
                <w:noProof/>
                <w:webHidden/>
              </w:rPr>
            </w:r>
            <w:r>
              <w:rPr>
                <w:noProof/>
                <w:webHidden/>
              </w:rPr>
              <w:fldChar w:fldCharType="separate"/>
            </w:r>
            <w:r>
              <w:rPr>
                <w:noProof/>
                <w:webHidden/>
              </w:rPr>
              <w:t>3</w:t>
            </w:r>
            <w:r>
              <w:rPr>
                <w:noProof/>
                <w:webHidden/>
              </w:rPr>
              <w:fldChar w:fldCharType="end"/>
            </w:r>
          </w:hyperlink>
        </w:p>
        <w:p w14:paraId="387EFDA8" w14:textId="3B63FAC1" w:rsidR="00C91673" w:rsidRDefault="00C91673">
          <w:pPr>
            <w:pStyle w:val="TOC3"/>
            <w:tabs>
              <w:tab w:val="right" w:leader="dot" w:pos="8494"/>
            </w:tabs>
            <w:rPr>
              <w:rFonts w:eastAsiaTheme="minorEastAsia"/>
              <w:noProof/>
              <w:lang w:eastAsia="es-AR"/>
            </w:rPr>
          </w:pPr>
          <w:hyperlink w:anchor="_Toc138623738" w:history="1">
            <w:r w:rsidRPr="00B10E5D">
              <w:rPr>
                <w:rStyle w:val="Hyperlink"/>
                <w:noProof/>
              </w:rPr>
              <w:t>Tabla: Datos_Tarjeta</w:t>
            </w:r>
            <w:r>
              <w:rPr>
                <w:noProof/>
                <w:webHidden/>
              </w:rPr>
              <w:tab/>
            </w:r>
            <w:r>
              <w:rPr>
                <w:noProof/>
                <w:webHidden/>
              </w:rPr>
              <w:fldChar w:fldCharType="begin"/>
            </w:r>
            <w:r>
              <w:rPr>
                <w:noProof/>
                <w:webHidden/>
              </w:rPr>
              <w:instrText xml:space="preserve"> PAGEREF _Toc138623738 \h </w:instrText>
            </w:r>
            <w:r>
              <w:rPr>
                <w:noProof/>
                <w:webHidden/>
              </w:rPr>
            </w:r>
            <w:r>
              <w:rPr>
                <w:noProof/>
                <w:webHidden/>
              </w:rPr>
              <w:fldChar w:fldCharType="separate"/>
            </w:r>
            <w:r>
              <w:rPr>
                <w:noProof/>
                <w:webHidden/>
              </w:rPr>
              <w:t>3</w:t>
            </w:r>
            <w:r>
              <w:rPr>
                <w:noProof/>
                <w:webHidden/>
              </w:rPr>
              <w:fldChar w:fldCharType="end"/>
            </w:r>
          </w:hyperlink>
        </w:p>
        <w:p w14:paraId="7AD5F6C3" w14:textId="0B4DACDF" w:rsidR="00C91673" w:rsidRDefault="00C91673">
          <w:pPr>
            <w:pStyle w:val="TOC3"/>
            <w:tabs>
              <w:tab w:val="right" w:leader="dot" w:pos="8494"/>
            </w:tabs>
            <w:rPr>
              <w:rFonts w:eastAsiaTheme="minorEastAsia"/>
              <w:noProof/>
              <w:lang w:eastAsia="es-AR"/>
            </w:rPr>
          </w:pPr>
          <w:hyperlink w:anchor="_Toc138623739" w:history="1">
            <w:r w:rsidRPr="00B10E5D">
              <w:rPr>
                <w:rStyle w:val="Hyperlink"/>
                <w:noProof/>
              </w:rPr>
              <w:t>Tablas: Estado_XX</w:t>
            </w:r>
            <w:r>
              <w:rPr>
                <w:noProof/>
                <w:webHidden/>
              </w:rPr>
              <w:tab/>
            </w:r>
            <w:r>
              <w:rPr>
                <w:noProof/>
                <w:webHidden/>
              </w:rPr>
              <w:fldChar w:fldCharType="begin"/>
            </w:r>
            <w:r>
              <w:rPr>
                <w:noProof/>
                <w:webHidden/>
              </w:rPr>
              <w:instrText xml:space="preserve"> PAGEREF _Toc138623739 \h </w:instrText>
            </w:r>
            <w:r>
              <w:rPr>
                <w:noProof/>
                <w:webHidden/>
              </w:rPr>
            </w:r>
            <w:r>
              <w:rPr>
                <w:noProof/>
                <w:webHidden/>
              </w:rPr>
              <w:fldChar w:fldCharType="separate"/>
            </w:r>
            <w:r>
              <w:rPr>
                <w:noProof/>
                <w:webHidden/>
              </w:rPr>
              <w:t>3</w:t>
            </w:r>
            <w:r>
              <w:rPr>
                <w:noProof/>
                <w:webHidden/>
              </w:rPr>
              <w:fldChar w:fldCharType="end"/>
            </w:r>
          </w:hyperlink>
        </w:p>
        <w:p w14:paraId="7D6883C8" w14:textId="39CFF816" w:rsidR="00C91673" w:rsidRDefault="00C91673">
          <w:pPr>
            <w:pStyle w:val="TOC3"/>
            <w:tabs>
              <w:tab w:val="right" w:leader="dot" w:pos="8494"/>
            </w:tabs>
            <w:rPr>
              <w:rFonts w:eastAsiaTheme="minorEastAsia"/>
              <w:noProof/>
              <w:lang w:eastAsia="es-AR"/>
            </w:rPr>
          </w:pPr>
          <w:hyperlink w:anchor="_Toc138623740" w:history="1">
            <w:r w:rsidRPr="00B10E5D">
              <w:rPr>
                <w:rStyle w:val="Hyperlink"/>
                <w:noProof/>
              </w:rPr>
              <w:t>Tablas: Tipo_XX</w:t>
            </w:r>
            <w:r>
              <w:rPr>
                <w:noProof/>
                <w:webHidden/>
              </w:rPr>
              <w:tab/>
            </w:r>
            <w:r>
              <w:rPr>
                <w:noProof/>
                <w:webHidden/>
              </w:rPr>
              <w:fldChar w:fldCharType="begin"/>
            </w:r>
            <w:r>
              <w:rPr>
                <w:noProof/>
                <w:webHidden/>
              </w:rPr>
              <w:instrText xml:space="preserve"> PAGEREF _Toc138623740 \h </w:instrText>
            </w:r>
            <w:r>
              <w:rPr>
                <w:noProof/>
                <w:webHidden/>
              </w:rPr>
            </w:r>
            <w:r>
              <w:rPr>
                <w:noProof/>
                <w:webHidden/>
              </w:rPr>
              <w:fldChar w:fldCharType="separate"/>
            </w:r>
            <w:r>
              <w:rPr>
                <w:noProof/>
                <w:webHidden/>
              </w:rPr>
              <w:t>3</w:t>
            </w:r>
            <w:r>
              <w:rPr>
                <w:noProof/>
                <w:webHidden/>
              </w:rPr>
              <w:fldChar w:fldCharType="end"/>
            </w:r>
          </w:hyperlink>
        </w:p>
        <w:p w14:paraId="2D94940E" w14:textId="4F40A375" w:rsidR="00C91673" w:rsidRDefault="00C91673">
          <w:pPr>
            <w:pStyle w:val="TOC3"/>
            <w:tabs>
              <w:tab w:val="right" w:leader="dot" w:pos="8494"/>
            </w:tabs>
            <w:rPr>
              <w:rFonts w:eastAsiaTheme="minorEastAsia"/>
              <w:noProof/>
              <w:lang w:eastAsia="es-AR"/>
            </w:rPr>
          </w:pPr>
          <w:hyperlink w:anchor="_Toc138623741" w:history="1">
            <w:r w:rsidRPr="00B10E5D">
              <w:rPr>
                <w:rStyle w:val="Hyperlink"/>
                <w:noProof/>
              </w:rPr>
              <w:t>Tabla: Cupon</w:t>
            </w:r>
            <w:r>
              <w:rPr>
                <w:noProof/>
                <w:webHidden/>
              </w:rPr>
              <w:tab/>
            </w:r>
            <w:r>
              <w:rPr>
                <w:noProof/>
                <w:webHidden/>
              </w:rPr>
              <w:fldChar w:fldCharType="begin"/>
            </w:r>
            <w:r>
              <w:rPr>
                <w:noProof/>
                <w:webHidden/>
              </w:rPr>
              <w:instrText xml:space="preserve"> PAGEREF _Toc138623741 \h </w:instrText>
            </w:r>
            <w:r>
              <w:rPr>
                <w:noProof/>
                <w:webHidden/>
              </w:rPr>
            </w:r>
            <w:r>
              <w:rPr>
                <w:noProof/>
                <w:webHidden/>
              </w:rPr>
              <w:fldChar w:fldCharType="separate"/>
            </w:r>
            <w:r>
              <w:rPr>
                <w:noProof/>
                <w:webHidden/>
              </w:rPr>
              <w:t>3</w:t>
            </w:r>
            <w:r>
              <w:rPr>
                <w:noProof/>
                <w:webHidden/>
              </w:rPr>
              <w:fldChar w:fldCharType="end"/>
            </w:r>
          </w:hyperlink>
        </w:p>
        <w:p w14:paraId="3800B56D" w14:textId="5216EC29" w:rsidR="00C91673" w:rsidRDefault="00C91673">
          <w:pPr>
            <w:pStyle w:val="TOC3"/>
            <w:tabs>
              <w:tab w:val="right" w:leader="dot" w:pos="8494"/>
            </w:tabs>
            <w:rPr>
              <w:rFonts w:eastAsiaTheme="minorEastAsia"/>
              <w:noProof/>
              <w:lang w:eastAsia="es-AR"/>
            </w:rPr>
          </w:pPr>
          <w:hyperlink w:anchor="_Toc138623742" w:history="1">
            <w:r w:rsidRPr="00B10E5D">
              <w:rPr>
                <w:rStyle w:val="Hyperlink"/>
                <w:noProof/>
              </w:rPr>
              <w:t>Tabla: Cupon_Reclamo</w:t>
            </w:r>
            <w:r>
              <w:rPr>
                <w:noProof/>
                <w:webHidden/>
              </w:rPr>
              <w:tab/>
            </w:r>
            <w:r>
              <w:rPr>
                <w:noProof/>
                <w:webHidden/>
              </w:rPr>
              <w:fldChar w:fldCharType="begin"/>
            </w:r>
            <w:r>
              <w:rPr>
                <w:noProof/>
                <w:webHidden/>
              </w:rPr>
              <w:instrText xml:space="preserve"> PAGEREF _Toc138623742 \h </w:instrText>
            </w:r>
            <w:r>
              <w:rPr>
                <w:noProof/>
                <w:webHidden/>
              </w:rPr>
            </w:r>
            <w:r>
              <w:rPr>
                <w:noProof/>
                <w:webHidden/>
              </w:rPr>
              <w:fldChar w:fldCharType="separate"/>
            </w:r>
            <w:r>
              <w:rPr>
                <w:noProof/>
                <w:webHidden/>
              </w:rPr>
              <w:t>3</w:t>
            </w:r>
            <w:r>
              <w:rPr>
                <w:noProof/>
                <w:webHidden/>
              </w:rPr>
              <w:fldChar w:fldCharType="end"/>
            </w:r>
          </w:hyperlink>
        </w:p>
        <w:p w14:paraId="0E3CF65C" w14:textId="70DDC6CE" w:rsidR="00C91673" w:rsidRDefault="00C91673">
          <w:pPr>
            <w:pStyle w:val="TOC3"/>
            <w:tabs>
              <w:tab w:val="right" w:leader="dot" w:pos="8494"/>
            </w:tabs>
            <w:rPr>
              <w:rFonts w:eastAsiaTheme="minorEastAsia"/>
              <w:noProof/>
              <w:lang w:eastAsia="es-AR"/>
            </w:rPr>
          </w:pPr>
          <w:hyperlink w:anchor="_Toc138623743" w:history="1">
            <w:r w:rsidRPr="00B10E5D">
              <w:rPr>
                <w:rStyle w:val="Hyperlink"/>
                <w:noProof/>
              </w:rPr>
              <w:t>Tabla: Usuario_Cupon</w:t>
            </w:r>
            <w:r>
              <w:rPr>
                <w:noProof/>
                <w:webHidden/>
              </w:rPr>
              <w:tab/>
            </w:r>
            <w:r>
              <w:rPr>
                <w:noProof/>
                <w:webHidden/>
              </w:rPr>
              <w:fldChar w:fldCharType="begin"/>
            </w:r>
            <w:r>
              <w:rPr>
                <w:noProof/>
                <w:webHidden/>
              </w:rPr>
              <w:instrText xml:space="preserve"> PAGEREF _Toc138623743 \h </w:instrText>
            </w:r>
            <w:r>
              <w:rPr>
                <w:noProof/>
                <w:webHidden/>
              </w:rPr>
            </w:r>
            <w:r>
              <w:rPr>
                <w:noProof/>
                <w:webHidden/>
              </w:rPr>
              <w:fldChar w:fldCharType="separate"/>
            </w:r>
            <w:r>
              <w:rPr>
                <w:noProof/>
                <w:webHidden/>
              </w:rPr>
              <w:t>3</w:t>
            </w:r>
            <w:r>
              <w:rPr>
                <w:noProof/>
                <w:webHidden/>
              </w:rPr>
              <w:fldChar w:fldCharType="end"/>
            </w:r>
          </w:hyperlink>
        </w:p>
        <w:p w14:paraId="53C3E024" w14:textId="7477882D" w:rsidR="00C91673" w:rsidRDefault="00C91673">
          <w:pPr>
            <w:pStyle w:val="TOC3"/>
            <w:tabs>
              <w:tab w:val="right" w:leader="dot" w:pos="8494"/>
            </w:tabs>
            <w:rPr>
              <w:rFonts w:eastAsiaTheme="minorEastAsia"/>
              <w:noProof/>
              <w:lang w:eastAsia="es-AR"/>
            </w:rPr>
          </w:pPr>
          <w:hyperlink w:anchor="_Toc138623744" w:history="1">
            <w:r w:rsidRPr="00B10E5D">
              <w:rPr>
                <w:rStyle w:val="Hyperlink"/>
                <w:noProof/>
              </w:rPr>
              <w:t>Tabla: Repartidor</w:t>
            </w:r>
            <w:r>
              <w:rPr>
                <w:noProof/>
                <w:webHidden/>
              </w:rPr>
              <w:tab/>
            </w:r>
            <w:r>
              <w:rPr>
                <w:noProof/>
                <w:webHidden/>
              </w:rPr>
              <w:fldChar w:fldCharType="begin"/>
            </w:r>
            <w:r>
              <w:rPr>
                <w:noProof/>
                <w:webHidden/>
              </w:rPr>
              <w:instrText xml:space="preserve"> PAGEREF _Toc138623744 \h </w:instrText>
            </w:r>
            <w:r>
              <w:rPr>
                <w:noProof/>
                <w:webHidden/>
              </w:rPr>
            </w:r>
            <w:r>
              <w:rPr>
                <w:noProof/>
                <w:webHidden/>
              </w:rPr>
              <w:fldChar w:fldCharType="separate"/>
            </w:r>
            <w:r>
              <w:rPr>
                <w:noProof/>
                <w:webHidden/>
              </w:rPr>
              <w:t>3</w:t>
            </w:r>
            <w:r>
              <w:rPr>
                <w:noProof/>
                <w:webHidden/>
              </w:rPr>
              <w:fldChar w:fldCharType="end"/>
            </w:r>
          </w:hyperlink>
        </w:p>
        <w:p w14:paraId="1C7AB22D" w14:textId="33B2F462" w:rsidR="00C91673" w:rsidRDefault="00C91673">
          <w:pPr>
            <w:pStyle w:val="TOC3"/>
            <w:tabs>
              <w:tab w:val="right" w:leader="dot" w:pos="8494"/>
            </w:tabs>
            <w:rPr>
              <w:rFonts w:eastAsiaTheme="minorEastAsia"/>
              <w:noProof/>
              <w:lang w:eastAsia="es-AR"/>
            </w:rPr>
          </w:pPr>
          <w:hyperlink w:anchor="_Toc138623745" w:history="1">
            <w:r w:rsidRPr="00B10E5D">
              <w:rPr>
                <w:rStyle w:val="Hyperlink"/>
                <w:noProof/>
              </w:rPr>
              <w:t>Tabla: Producto_Local</w:t>
            </w:r>
            <w:r>
              <w:rPr>
                <w:noProof/>
                <w:webHidden/>
              </w:rPr>
              <w:tab/>
            </w:r>
            <w:r>
              <w:rPr>
                <w:noProof/>
                <w:webHidden/>
              </w:rPr>
              <w:fldChar w:fldCharType="begin"/>
            </w:r>
            <w:r>
              <w:rPr>
                <w:noProof/>
                <w:webHidden/>
              </w:rPr>
              <w:instrText xml:space="preserve"> PAGEREF _Toc138623745 \h </w:instrText>
            </w:r>
            <w:r>
              <w:rPr>
                <w:noProof/>
                <w:webHidden/>
              </w:rPr>
            </w:r>
            <w:r>
              <w:rPr>
                <w:noProof/>
                <w:webHidden/>
              </w:rPr>
              <w:fldChar w:fldCharType="separate"/>
            </w:r>
            <w:r>
              <w:rPr>
                <w:noProof/>
                <w:webHidden/>
              </w:rPr>
              <w:t>4</w:t>
            </w:r>
            <w:r>
              <w:rPr>
                <w:noProof/>
                <w:webHidden/>
              </w:rPr>
              <w:fldChar w:fldCharType="end"/>
            </w:r>
          </w:hyperlink>
        </w:p>
        <w:p w14:paraId="2A122DCF" w14:textId="0AB32C42" w:rsidR="00C91673" w:rsidRDefault="00C91673">
          <w:pPr>
            <w:pStyle w:val="TOC3"/>
            <w:tabs>
              <w:tab w:val="right" w:leader="dot" w:pos="8494"/>
            </w:tabs>
            <w:rPr>
              <w:rFonts w:eastAsiaTheme="minorEastAsia"/>
              <w:noProof/>
              <w:lang w:eastAsia="es-AR"/>
            </w:rPr>
          </w:pPr>
          <w:hyperlink w:anchor="_Toc138623746" w:history="1">
            <w:r w:rsidRPr="00B10E5D">
              <w:rPr>
                <w:rStyle w:val="Hyperlink"/>
                <w:noProof/>
              </w:rPr>
              <w:t>Tabla: Direccion_Usuario</w:t>
            </w:r>
            <w:r>
              <w:rPr>
                <w:noProof/>
                <w:webHidden/>
              </w:rPr>
              <w:tab/>
            </w:r>
            <w:r>
              <w:rPr>
                <w:noProof/>
                <w:webHidden/>
              </w:rPr>
              <w:fldChar w:fldCharType="begin"/>
            </w:r>
            <w:r>
              <w:rPr>
                <w:noProof/>
                <w:webHidden/>
              </w:rPr>
              <w:instrText xml:space="preserve"> PAGEREF _Toc138623746 \h </w:instrText>
            </w:r>
            <w:r>
              <w:rPr>
                <w:noProof/>
                <w:webHidden/>
              </w:rPr>
            </w:r>
            <w:r>
              <w:rPr>
                <w:noProof/>
                <w:webHidden/>
              </w:rPr>
              <w:fldChar w:fldCharType="separate"/>
            </w:r>
            <w:r>
              <w:rPr>
                <w:noProof/>
                <w:webHidden/>
              </w:rPr>
              <w:t>4</w:t>
            </w:r>
            <w:r>
              <w:rPr>
                <w:noProof/>
                <w:webHidden/>
              </w:rPr>
              <w:fldChar w:fldCharType="end"/>
            </w:r>
          </w:hyperlink>
        </w:p>
        <w:p w14:paraId="1674204A" w14:textId="4EEB712E" w:rsidR="00C91673" w:rsidRDefault="00C91673">
          <w:pPr>
            <w:pStyle w:val="TOC3"/>
            <w:tabs>
              <w:tab w:val="right" w:leader="dot" w:pos="8494"/>
            </w:tabs>
            <w:rPr>
              <w:rFonts w:eastAsiaTheme="minorEastAsia"/>
              <w:noProof/>
              <w:lang w:eastAsia="es-AR"/>
            </w:rPr>
          </w:pPr>
          <w:hyperlink w:anchor="_Toc138623747" w:history="1">
            <w:r w:rsidRPr="00B10E5D">
              <w:rPr>
                <w:rStyle w:val="Hyperlink"/>
                <w:noProof/>
              </w:rPr>
              <w:t>Tabla: Pedido_Productos</w:t>
            </w:r>
            <w:r>
              <w:rPr>
                <w:noProof/>
                <w:webHidden/>
              </w:rPr>
              <w:tab/>
            </w:r>
            <w:r>
              <w:rPr>
                <w:noProof/>
                <w:webHidden/>
              </w:rPr>
              <w:fldChar w:fldCharType="begin"/>
            </w:r>
            <w:r>
              <w:rPr>
                <w:noProof/>
                <w:webHidden/>
              </w:rPr>
              <w:instrText xml:space="preserve"> PAGEREF _Toc138623747 \h </w:instrText>
            </w:r>
            <w:r>
              <w:rPr>
                <w:noProof/>
                <w:webHidden/>
              </w:rPr>
            </w:r>
            <w:r>
              <w:rPr>
                <w:noProof/>
                <w:webHidden/>
              </w:rPr>
              <w:fldChar w:fldCharType="separate"/>
            </w:r>
            <w:r>
              <w:rPr>
                <w:noProof/>
                <w:webHidden/>
              </w:rPr>
              <w:t>4</w:t>
            </w:r>
            <w:r>
              <w:rPr>
                <w:noProof/>
                <w:webHidden/>
              </w:rPr>
              <w:fldChar w:fldCharType="end"/>
            </w:r>
          </w:hyperlink>
        </w:p>
        <w:p w14:paraId="0007724E" w14:textId="16B04DB5" w:rsidR="00C91673" w:rsidRDefault="00C91673">
          <w:pPr>
            <w:pStyle w:val="TOC2"/>
            <w:tabs>
              <w:tab w:val="right" w:leader="dot" w:pos="8494"/>
            </w:tabs>
            <w:rPr>
              <w:rFonts w:eastAsiaTheme="minorEastAsia"/>
              <w:noProof/>
              <w:lang w:eastAsia="es-AR"/>
            </w:rPr>
          </w:pPr>
          <w:hyperlink w:anchor="_Toc138623748" w:history="1">
            <w:r w:rsidRPr="00B10E5D">
              <w:rPr>
                <w:rStyle w:val="Hyperlink"/>
                <w:noProof/>
              </w:rPr>
              <w:t>Migraciones:</w:t>
            </w:r>
            <w:r>
              <w:rPr>
                <w:noProof/>
                <w:webHidden/>
              </w:rPr>
              <w:tab/>
            </w:r>
            <w:r>
              <w:rPr>
                <w:noProof/>
                <w:webHidden/>
              </w:rPr>
              <w:fldChar w:fldCharType="begin"/>
            </w:r>
            <w:r>
              <w:rPr>
                <w:noProof/>
                <w:webHidden/>
              </w:rPr>
              <w:instrText xml:space="preserve"> PAGEREF _Toc138623748 \h </w:instrText>
            </w:r>
            <w:r>
              <w:rPr>
                <w:noProof/>
                <w:webHidden/>
              </w:rPr>
            </w:r>
            <w:r>
              <w:rPr>
                <w:noProof/>
                <w:webHidden/>
              </w:rPr>
              <w:fldChar w:fldCharType="separate"/>
            </w:r>
            <w:r>
              <w:rPr>
                <w:noProof/>
                <w:webHidden/>
              </w:rPr>
              <w:t>4</w:t>
            </w:r>
            <w:r>
              <w:rPr>
                <w:noProof/>
                <w:webHidden/>
              </w:rPr>
              <w:fldChar w:fldCharType="end"/>
            </w:r>
          </w:hyperlink>
        </w:p>
        <w:p w14:paraId="38B8CF63" w14:textId="0D1EB9AC" w:rsidR="00C91673" w:rsidRDefault="00C91673">
          <w:pPr>
            <w:pStyle w:val="TOC3"/>
            <w:tabs>
              <w:tab w:val="right" w:leader="dot" w:pos="8494"/>
            </w:tabs>
            <w:rPr>
              <w:rFonts w:eastAsiaTheme="minorEastAsia"/>
              <w:noProof/>
              <w:lang w:eastAsia="es-AR"/>
            </w:rPr>
          </w:pPr>
          <w:hyperlink w:anchor="_Toc138623749" w:history="1">
            <w:r w:rsidRPr="00B10E5D">
              <w:rPr>
                <w:rStyle w:val="Hyperlink"/>
                <w:noProof/>
              </w:rPr>
              <w:t>Repartidor</w:t>
            </w:r>
            <w:r>
              <w:rPr>
                <w:noProof/>
                <w:webHidden/>
              </w:rPr>
              <w:tab/>
            </w:r>
            <w:r>
              <w:rPr>
                <w:noProof/>
                <w:webHidden/>
              </w:rPr>
              <w:fldChar w:fldCharType="begin"/>
            </w:r>
            <w:r>
              <w:rPr>
                <w:noProof/>
                <w:webHidden/>
              </w:rPr>
              <w:instrText xml:space="preserve"> PAGEREF _Toc138623749 \h </w:instrText>
            </w:r>
            <w:r>
              <w:rPr>
                <w:noProof/>
                <w:webHidden/>
              </w:rPr>
            </w:r>
            <w:r>
              <w:rPr>
                <w:noProof/>
                <w:webHidden/>
              </w:rPr>
              <w:fldChar w:fldCharType="separate"/>
            </w:r>
            <w:r>
              <w:rPr>
                <w:noProof/>
                <w:webHidden/>
              </w:rPr>
              <w:t>4</w:t>
            </w:r>
            <w:r>
              <w:rPr>
                <w:noProof/>
                <w:webHidden/>
              </w:rPr>
              <w:fldChar w:fldCharType="end"/>
            </w:r>
          </w:hyperlink>
        </w:p>
        <w:p w14:paraId="24F8D386" w14:textId="5363BE67" w:rsidR="00C91673" w:rsidRDefault="00C91673">
          <w:pPr>
            <w:pStyle w:val="TOC3"/>
            <w:tabs>
              <w:tab w:val="right" w:leader="dot" w:pos="8494"/>
            </w:tabs>
            <w:rPr>
              <w:rFonts w:eastAsiaTheme="minorEastAsia"/>
              <w:noProof/>
              <w:lang w:eastAsia="es-AR"/>
            </w:rPr>
          </w:pPr>
          <w:hyperlink w:anchor="_Toc138623750" w:history="1">
            <w:r w:rsidRPr="00B10E5D">
              <w:rPr>
                <w:rStyle w:val="Hyperlink"/>
                <w:noProof/>
              </w:rPr>
              <w:t>Cupon</w:t>
            </w:r>
            <w:r>
              <w:rPr>
                <w:noProof/>
                <w:webHidden/>
              </w:rPr>
              <w:tab/>
            </w:r>
            <w:r>
              <w:rPr>
                <w:noProof/>
                <w:webHidden/>
              </w:rPr>
              <w:fldChar w:fldCharType="begin"/>
            </w:r>
            <w:r>
              <w:rPr>
                <w:noProof/>
                <w:webHidden/>
              </w:rPr>
              <w:instrText xml:space="preserve"> PAGEREF _Toc138623750 \h </w:instrText>
            </w:r>
            <w:r>
              <w:rPr>
                <w:noProof/>
                <w:webHidden/>
              </w:rPr>
            </w:r>
            <w:r>
              <w:rPr>
                <w:noProof/>
                <w:webHidden/>
              </w:rPr>
              <w:fldChar w:fldCharType="separate"/>
            </w:r>
            <w:r>
              <w:rPr>
                <w:noProof/>
                <w:webHidden/>
              </w:rPr>
              <w:t>4</w:t>
            </w:r>
            <w:r>
              <w:rPr>
                <w:noProof/>
                <w:webHidden/>
              </w:rPr>
              <w:fldChar w:fldCharType="end"/>
            </w:r>
          </w:hyperlink>
        </w:p>
        <w:p w14:paraId="78D77286" w14:textId="713B51F6" w:rsidR="00C91673" w:rsidRDefault="00C91673">
          <w:pPr>
            <w:pStyle w:val="TOC3"/>
            <w:tabs>
              <w:tab w:val="right" w:leader="dot" w:pos="8494"/>
            </w:tabs>
            <w:rPr>
              <w:rFonts w:eastAsiaTheme="minorEastAsia"/>
              <w:noProof/>
              <w:lang w:eastAsia="es-AR"/>
            </w:rPr>
          </w:pPr>
          <w:hyperlink w:anchor="_Toc138623751" w:history="1">
            <w:r w:rsidRPr="00B10E5D">
              <w:rPr>
                <w:rStyle w:val="Hyperlink"/>
                <w:noProof/>
              </w:rPr>
              <w:t>Usuario_Cupon</w:t>
            </w:r>
            <w:r>
              <w:rPr>
                <w:noProof/>
                <w:webHidden/>
              </w:rPr>
              <w:tab/>
            </w:r>
            <w:r>
              <w:rPr>
                <w:noProof/>
                <w:webHidden/>
              </w:rPr>
              <w:fldChar w:fldCharType="begin"/>
            </w:r>
            <w:r>
              <w:rPr>
                <w:noProof/>
                <w:webHidden/>
              </w:rPr>
              <w:instrText xml:space="preserve"> PAGEREF _Toc138623751 \h </w:instrText>
            </w:r>
            <w:r>
              <w:rPr>
                <w:noProof/>
                <w:webHidden/>
              </w:rPr>
            </w:r>
            <w:r>
              <w:rPr>
                <w:noProof/>
                <w:webHidden/>
              </w:rPr>
              <w:fldChar w:fldCharType="separate"/>
            </w:r>
            <w:r>
              <w:rPr>
                <w:noProof/>
                <w:webHidden/>
              </w:rPr>
              <w:t>4</w:t>
            </w:r>
            <w:r>
              <w:rPr>
                <w:noProof/>
                <w:webHidden/>
              </w:rPr>
              <w:fldChar w:fldCharType="end"/>
            </w:r>
          </w:hyperlink>
        </w:p>
        <w:p w14:paraId="7C517D61" w14:textId="59E1EFA6" w:rsidR="00C91673" w:rsidRDefault="00C91673">
          <w:pPr>
            <w:pStyle w:val="TOC3"/>
            <w:tabs>
              <w:tab w:val="right" w:leader="dot" w:pos="8494"/>
            </w:tabs>
            <w:rPr>
              <w:rFonts w:eastAsiaTheme="minorEastAsia"/>
              <w:noProof/>
              <w:lang w:eastAsia="es-AR"/>
            </w:rPr>
          </w:pPr>
          <w:hyperlink w:anchor="_Toc138623752" w:history="1">
            <w:r w:rsidRPr="00B10E5D">
              <w:rPr>
                <w:rStyle w:val="Hyperlink"/>
                <w:noProof/>
              </w:rPr>
              <w:t>Categoria_Local</w:t>
            </w:r>
            <w:r>
              <w:rPr>
                <w:noProof/>
                <w:webHidden/>
              </w:rPr>
              <w:tab/>
            </w:r>
            <w:r>
              <w:rPr>
                <w:noProof/>
                <w:webHidden/>
              </w:rPr>
              <w:fldChar w:fldCharType="begin"/>
            </w:r>
            <w:r>
              <w:rPr>
                <w:noProof/>
                <w:webHidden/>
              </w:rPr>
              <w:instrText xml:space="preserve"> PAGEREF _Toc138623752 \h </w:instrText>
            </w:r>
            <w:r>
              <w:rPr>
                <w:noProof/>
                <w:webHidden/>
              </w:rPr>
            </w:r>
            <w:r>
              <w:rPr>
                <w:noProof/>
                <w:webHidden/>
              </w:rPr>
              <w:fldChar w:fldCharType="separate"/>
            </w:r>
            <w:r>
              <w:rPr>
                <w:noProof/>
                <w:webHidden/>
              </w:rPr>
              <w:t>4</w:t>
            </w:r>
            <w:r>
              <w:rPr>
                <w:noProof/>
                <w:webHidden/>
              </w:rPr>
              <w:fldChar w:fldCharType="end"/>
            </w:r>
          </w:hyperlink>
        </w:p>
        <w:p w14:paraId="5D43F86F" w14:textId="6B79809A" w:rsidR="00C91673" w:rsidRDefault="00C91673">
          <w:pPr>
            <w:pStyle w:val="TOC1"/>
            <w:tabs>
              <w:tab w:val="right" w:leader="dot" w:pos="8494"/>
            </w:tabs>
            <w:rPr>
              <w:rFonts w:eastAsiaTheme="minorEastAsia"/>
              <w:noProof/>
              <w:lang w:eastAsia="es-AR"/>
            </w:rPr>
          </w:pPr>
          <w:hyperlink w:anchor="_Toc138623753" w:history="1">
            <w:r w:rsidRPr="00B10E5D">
              <w:rPr>
                <w:rStyle w:val="Hyperlink"/>
                <w:noProof/>
              </w:rPr>
              <w:t>MODELO DE BI</w:t>
            </w:r>
            <w:r>
              <w:rPr>
                <w:noProof/>
                <w:webHidden/>
              </w:rPr>
              <w:tab/>
            </w:r>
            <w:r>
              <w:rPr>
                <w:noProof/>
                <w:webHidden/>
              </w:rPr>
              <w:fldChar w:fldCharType="begin"/>
            </w:r>
            <w:r>
              <w:rPr>
                <w:noProof/>
                <w:webHidden/>
              </w:rPr>
              <w:instrText xml:space="preserve"> PAGEREF _Toc138623753 \h </w:instrText>
            </w:r>
            <w:r>
              <w:rPr>
                <w:noProof/>
                <w:webHidden/>
              </w:rPr>
            </w:r>
            <w:r>
              <w:rPr>
                <w:noProof/>
                <w:webHidden/>
              </w:rPr>
              <w:fldChar w:fldCharType="separate"/>
            </w:r>
            <w:r>
              <w:rPr>
                <w:noProof/>
                <w:webHidden/>
              </w:rPr>
              <w:t>4</w:t>
            </w:r>
            <w:r>
              <w:rPr>
                <w:noProof/>
                <w:webHidden/>
              </w:rPr>
              <w:fldChar w:fldCharType="end"/>
            </w:r>
          </w:hyperlink>
        </w:p>
        <w:p w14:paraId="139EA074" w14:textId="2B906634" w:rsidR="00C91673" w:rsidRDefault="00C91673">
          <w:pPr>
            <w:pStyle w:val="TOC1"/>
            <w:tabs>
              <w:tab w:val="right" w:leader="dot" w:pos="8494"/>
            </w:tabs>
            <w:rPr>
              <w:rFonts w:eastAsiaTheme="minorEastAsia"/>
              <w:noProof/>
              <w:lang w:eastAsia="es-AR"/>
            </w:rPr>
          </w:pPr>
          <w:hyperlink w:anchor="_Toc138623754" w:history="1">
            <w:r w:rsidRPr="00B10E5D">
              <w:rPr>
                <w:rStyle w:val="Hyperlink"/>
                <w:noProof/>
              </w:rPr>
              <w:t>Decisiones</w:t>
            </w:r>
            <w:r>
              <w:rPr>
                <w:noProof/>
                <w:webHidden/>
              </w:rPr>
              <w:tab/>
            </w:r>
            <w:r>
              <w:rPr>
                <w:noProof/>
                <w:webHidden/>
              </w:rPr>
              <w:fldChar w:fldCharType="begin"/>
            </w:r>
            <w:r>
              <w:rPr>
                <w:noProof/>
                <w:webHidden/>
              </w:rPr>
              <w:instrText xml:space="preserve"> PAGEREF _Toc138623754 \h </w:instrText>
            </w:r>
            <w:r>
              <w:rPr>
                <w:noProof/>
                <w:webHidden/>
              </w:rPr>
            </w:r>
            <w:r>
              <w:rPr>
                <w:noProof/>
                <w:webHidden/>
              </w:rPr>
              <w:fldChar w:fldCharType="separate"/>
            </w:r>
            <w:r>
              <w:rPr>
                <w:noProof/>
                <w:webHidden/>
              </w:rPr>
              <w:t>5</w:t>
            </w:r>
            <w:r>
              <w:rPr>
                <w:noProof/>
                <w:webHidden/>
              </w:rPr>
              <w:fldChar w:fldCharType="end"/>
            </w:r>
          </w:hyperlink>
        </w:p>
        <w:p w14:paraId="477E4BB8" w14:textId="2EB9DBCA" w:rsidR="00C91673" w:rsidRDefault="00C91673">
          <w:pPr>
            <w:pStyle w:val="TOC2"/>
            <w:tabs>
              <w:tab w:val="right" w:leader="dot" w:pos="8494"/>
            </w:tabs>
            <w:rPr>
              <w:rFonts w:eastAsiaTheme="minorEastAsia"/>
              <w:noProof/>
              <w:lang w:eastAsia="es-AR"/>
            </w:rPr>
          </w:pPr>
          <w:hyperlink w:anchor="_Toc138623755" w:history="1">
            <w:r w:rsidRPr="00B10E5D">
              <w:rPr>
                <w:rStyle w:val="Hyperlink"/>
                <w:noProof/>
              </w:rPr>
              <w:t>Tablas de Dimensiones</w:t>
            </w:r>
            <w:r>
              <w:rPr>
                <w:noProof/>
                <w:webHidden/>
              </w:rPr>
              <w:tab/>
            </w:r>
            <w:r>
              <w:rPr>
                <w:noProof/>
                <w:webHidden/>
              </w:rPr>
              <w:fldChar w:fldCharType="begin"/>
            </w:r>
            <w:r>
              <w:rPr>
                <w:noProof/>
                <w:webHidden/>
              </w:rPr>
              <w:instrText xml:space="preserve"> PAGEREF _Toc138623755 \h </w:instrText>
            </w:r>
            <w:r>
              <w:rPr>
                <w:noProof/>
                <w:webHidden/>
              </w:rPr>
            </w:r>
            <w:r>
              <w:rPr>
                <w:noProof/>
                <w:webHidden/>
              </w:rPr>
              <w:fldChar w:fldCharType="separate"/>
            </w:r>
            <w:r>
              <w:rPr>
                <w:noProof/>
                <w:webHidden/>
              </w:rPr>
              <w:t>5</w:t>
            </w:r>
            <w:r>
              <w:rPr>
                <w:noProof/>
                <w:webHidden/>
              </w:rPr>
              <w:fldChar w:fldCharType="end"/>
            </w:r>
          </w:hyperlink>
        </w:p>
        <w:p w14:paraId="532BB9EB" w14:textId="1565AF0A" w:rsidR="00C91673" w:rsidRDefault="00C91673">
          <w:pPr>
            <w:pStyle w:val="TOC2"/>
            <w:tabs>
              <w:tab w:val="right" w:leader="dot" w:pos="8494"/>
            </w:tabs>
            <w:rPr>
              <w:rFonts w:eastAsiaTheme="minorEastAsia"/>
              <w:noProof/>
              <w:lang w:eastAsia="es-AR"/>
            </w:rPr>
          </w:pPr>
          <w:hyperlink w:anchor="_Toc138623756" w:history="1">
            <w:r w:rsidRPr="00B10E5D">
              <w:rPr>
                <w:rStyle w:val="Hyperlink"/>
                <w:noProof/>
              </w:rPr>
              <w:t>Tablas de hechos</w:t>
            </w:r>
            <w:r>
              <w:rPr>
                <w:noProof/>
                <w:webHidden/>
              </w:rPr>
              <w:tab/>
            </w:r>
            <w:r>
              <w:rPr>
                <w:noProof/>
                <w:webHidden/>
              </w:rPr>
              <w:fldChar w:fldCharType="begin"/>
            </w:r>
            <w:r>
              <w:rPr>
                <w:noProof/>
                <w:webHidden/>
              </w:rPr>
              <w:instrText xml:space="preserve"> PAGEREF _Toc138623756 \h </w:instrText>
            </w:r>
            <w:r>
              <w:rPr>
                <w:noProof/>
                <w:webHidden/>
              </w:rPr>
            </w:r>
            <w:r>
              <w:rPr>
                <w:noProof/>
                <w:webHidden/>
              </w:rPr>
              <w:fldChar w:fldCharType="separate"/>
            </w:r>
            <w:r>
              <w:rPr>
                <w:noProof/>
                <w:webHidden/>
              </w:rPr>
              <w:t>6</w:t>
            </w:r>
            <w:r>
              <w:rPr>
                <w:noProof/>
                <w:webHidden/>
              </w:rPr>
              <w:fldChar w:fldCharType="end"/>
            </w:r>
          </w:hyperlink>
        </w:p>
        <w:p w14:paraId="4F8851AC" w14:textId="0D051415" w:rsidR="00C91673" w:rsidRDefault="00C91673">
          <w:pPr>
            <w:pStyle w:val="TOC3"/>
            <w:tabs>
              <w:tab w:val="right" w:leader="dot" w:pos="8494"/>
            </w:tabs>
            <w:rPr>
              <w:rFonts w:eastAsiaTheme="minorEastAsia"/>
              <w:noProof/>
              <w:lang w:eastAsia="es-AR"/>
            </w:rPr>
          </w:pPr>
          <w:hyperlink w:anchor="_Toc138623757" w:history="1">
            <w:r w:rsidRPr="00B10E5D">
              <w:rPr>
                <w:rStyle w:val="Hyperlink"/>
                <w:noProof/>
              </w:rPr>
              <w:t>Tabla Hechos_Pedidos</w:t>
            </w:r>
            <w:r>
              <w:rPr>
                <w:noProof/>
                <w:webHidden/>
              </w:rPr>
              <w:tab/>
            </w:r>
            <w:r>
              <w:rPr>
                <w:noProof/>
                <w:webHidden/>
              </w:rPr>
              <w:fldChar w:fldCharType="begin"/>
            </w:r>
            <w:r>
              <w:rPr>
                <w:noProof/>
                <w:webHidden/>
              </w:rPr>
              <w:instrText xml:space="preserve"> PAGEREF _Toc138623757 \h </w:instrText>
            </w:r>
            <w:r>
              <w:rPr>
                <w:noProof/>
                <w:webHidden/>
              </w:rPr>
            </w:r>
            <w:r>
              <w:rPr>
                <w:noProof/>
                <w:webHidden/>
              </w:rPr>
              <w:fldChar w:fldCharType="separate"/>
            </w:r>
            <w:r>
              <w:rPr>
                <w:noProof/>
                <w:webHidden/>
              </w:rPr>
              <w:t>6</w:t>
            </w:r>
            <w:r>
              <w:rPr>
                <w:noProof/>
                <w:webHidden/>
              </w:rPr>
              <w:fldChar w:fldCharType="end"/>
            </w:r>
          </w:hyperlink>
        </w:p>
        <w:p w14:paraId="3BB22381" w14:textId="40228DE4" w:rsidR="00C91673" w:rsidRDefault="00C91673">
          <w:pPr>
            <w:pStyle w:val="TOC3"/>
            <w:tabs>
              <w:tab w:val="right" w:leader="dot" w:pos="8494"/>
            </w:tabs>
            <w:rPr>
              <w:rFonts w:eastAsiaTheme="minorEastAsia"/>
              <w:noProof/>
              <w:lang w:eastAsia="es-AR"/>
            </w:rPr>
          </w:pPr>
          <w:hyperlink w:anchor="_Toc138623758" w:history="1">
            <w:r w:rsidRPr="00B10E5D">
              <w:rPr>
                <w:rStyle w:val="Hyperlink"/>
                <w:noProof/>
              </w:rPr>
              <w:t>Tabla Hechos_Mensajeria</w:t>
            </w:r>
            <w:r>
              <w:rPr>
                <w:noProof/>
                <w:webHidden/>
              </w:rPr>
              <w:tab/>
            </w:r>
            <w:r>
              <w:rPr>
                <w:noProof/>
                <w:webHidden/>
              </w:rPr>
              <w:fldChar w:fldCharType="begin"/>
            </w:r>
            <w:r>
              <w:rPr>
                <w:noProof/>
                <w:webHidden/>
              </w:rPr>
              <w:instrText xml:space="preserve"> PAGEREF _Toc138623758 \h </w:instrText>
            </w:r>
            <w:r>
              <w:rPr>
                <w:noProof/>
                <w:webHidden/>
              </w:rPr>
            </w:r>
            <w:r>
              <w:rPr>
                <w:noProof/>
                <w:webHidden/>
              </w:rPr>
              <w:fldChar w:fldCharType="separate"/>
            </w:r>
            <w:r>
              <w:rPr>
                <w:noProof/>
                <w:webHidden/>
              </w:rPr>
              <w:t>6</w:t>
            </w:r>
            <w:r>
              <w:rPr>
                <w:noProof/>
                <w:webHidden/>
              </w:rPr>
              <w:fldChar w:fldCharType="end"/>
            </w:r>
          </w:hyperlink>
        </w:p>
        <w:p w14:paraId="3C08D48B" w14:textId="1EAF6928" w:rsidR="00C91673" w:rsidRDefault="00C91673">
          <w:pPr>
            <w:pStyle w:val="TOC3"/>
            <w:tabs>
              <w:tab w:val="right" w:leader="dot" w:pos="8494"/>
            </w:tabs>
            <w:rPr>
              <w:rFonts w:eastAsiaTheme="minorEastAsia"/>
              <w:noProof/>
              <w:lang w:eastAsia="es-AR"/>
            </w:rPr>
          </w:pPr>
          <w:hyperlink w:anchor="_Toc138623759" w:history="1">
            <w:r w:rsidRPr="00B10E5D">
              <w:rPr>
                <w:rStyle w:val="Hyperlink"/>
                <w:noProof/>
              </w:rPr>
              <w:t>Tabla Hechos_Reclamos</w:t>
            </w:r>
            <w:r>
              <w:rPr>
                <w:noProof/>
                <w:webHidden/>
              </w:rPr>
              <w:tab/>
            </w:r>
            <w:r>
              <w:rPr>
                <w:noProof/>
                <w:webHidden/>
              </w:rPr>
              <w:fldChar w:fldCharType="begin"/>
            </w:r>
            <w:r>
              <w:rPr>
                <w:noProof/>
                <w:webHidden/>
              </w:rPr>
              <w:instrText xml:space="preserve"> PAGEREF _Toc138623759 \h </w:instrText>
            </w:r>
            <w:r>
              <w:rPr>
                <w:noProof/>
                <w:webHidden/>
              </w:rPr>
            </w:r>
            <w:r>
              <w:rPr>
                <w:noProof/>
                <w:webHidden/>
              </w:rPr>
              <w:fldChar w:fldCharType="separate"/>
            </w:r>
            <w:r>
              <w:rPr>
                <w:noProof/>
                <w:webHidden/>
              </w:rPr>
              <w:t>6</w:t>
            </w:r>
            <w:r>
              <w:rPr>
                <w:noProof/>
                <w:webHidden/>
              </w:rPr>
              <w:fldChar w:fldCharType="end"/>
            </w:r>
          </w:hyperlink>
        </w:p>
        <w:p w14:paraId="39CEB9AE" w14:textId="62A3B47B" w:rsidR="00C91673" w:rsidRDefault="00C91673">
          <w:pPr>
            <w:pStyle w:val="TOC2"/>
            <w:tabs>
              <w:tab w:val="right" w:leader="dot" w:pos="8494"/>
            </w:tabs>
            <w:rPr>
              <w:rFonts w:eastAsiaTheme="minorEastAsia"/>
              <w:noProof/>
              <w:lang w:eastAsia="es-AR"/>
            </w:rPr>
          </w:pPr>
          <w:hyperlink w:anchor="_Toc138623760" w:history="1">
            <w:r w:rsidRPr="00B10E5D">
              <w:rPr>
                <w:rStyle w:val="Hyperlink"/>
                <w:noProof/>
              </w:rPr>
              <w:t>Vistas</w:t>
            </w:r>
            <w:r>
              <w:rPr>
                <w:noProof/>
                <w:webHidden/>
              </w:rPr>
              <w:tab/>
            </w:r>
            <w:r>
              <w:rPr>
                <w:noProof/>
                <w:webHidden/>
              </w:rPr>
              <w:fldChar w:fldCharType="begin"/>
            </w:r>
            <w:r>
              <w:rPr>
                <w:noProof/>
                <w:webHidden/>
              </w:rPr>
              <w:instrText xml:space="preserve"> PAGEREF _Toc138623760 \h </w:instrText>
            </w:r>
            <w:r>
              <w:rPr>
                <w:noProof/>
                <w:webHidden/>
              </w:rPr>
            </w:r>
            <w:r>
              <w:rPr>
                <w:noProof/>
                <w:webHidden/>
              </w:rPr>
              <w:fldChar w:fldCharType="separate"/>
            </w:r>
            <w:r>
              <w:rPr>
                <w:noProof/>
                <w:webHidden/>
              </w:rPr>
              <w:t>6</w:t>
            </w:r>
            <w:r>
              <w:rPr>
                <w:noProof/>
                <w:webHidden/>
              </w:rPr>
              <w:fldChar w:fldCharType="end"/>
            </w:r>
          </w:hyperlink>
        </w:p>
        <w:p w14:paraId="66306013" w14:textId="4AB6123D" w:rsidR="008645AD" w:rsidRDefault="008645AD">
          <w:r>
            <w:rPr>
              <w:b/>
              <w:bCs/>
              <w:noProof/>
            </w:rPr>
            <w:fldChar w:fldCharType="end"/>
          </w:r>
        </w:p>
      </w:sdtContent>
    </w:sdt>
    <w:p w14:paraId="2785894C" w14:textId="77777777" w:rsidR="008645AD" w:rsidRDefault="008645AD" w:rsidP="00C846A3">
      <w:pPr>
        <w:rPr>
          <w:rFonts w:ascii="Arial" w:hAnsi="Arial" w:cs="Arial"/>
          <w:b/>
          <w:bCs/>
          <w:sz w:val="28"/>
          <w:szCs w:val="28"/>
          <w:u w:val="single"/>
        </w:rPr>
      </w:pPr>
    </w:p>
    <w:p w14:paraId="5D20B3AD" w14:textId="77777777" w:rsidR="008645AD" w:rsidRDefault="008645AD" w:rsidP="00C846A3">
      <w:pPr>
        <w:rPr>
          <w:rFonts w:ascii="Arial" w:hAnsi="Arial" w:cs="Arial"/>
          <w:b/>
          <w:bCs/>
          <w:sz w:val="28"/>
          <w:szCs w:val="28"/>
          <w:u w:val="single"/>
        </w:rPr>
      </w:pPr>
    </w:p>
    <w:p w14:paraId="41B2C9F5" w14:textId="0B281104" w:rsidR="002C02F3" w:rsidRDefault="008645AD" w:rsidP="00E208FF">
      <w:pPr>
        <w:pStyle w:val="Heading1"/>
      </w:pPr>
      <w:bookmarkStart w:id="0" w:name="_Toc138623733"/>
      <w:r w:rsidRPr="00E208FF">
        <w:rPr>
          <w:rStyle w:val="Heading1Char"/>
          <w:b/>
          <w:bCs/>
          <w:noProof/>
        </w:rPr>
        <w:lastRenderedPageBreak/>
        <w:drawing>
          <wp:anchor distT="0" distB="0" distL="114300" distR="114300" simplePos="0" relativeHeight="251658240" behindDoc="1" locked="0" layoutInCell="1" allowOverlap="1" wp14:anchorId="06F49196" wp14:editId="562F0C56">
            <wp:simplePos x="0" y="0"/>
            <wp:positionH relativeFrom="margin">
              <wp:align>center</wp:align>
            </wp:positionH>
            <wp:positionV relativeFrom="paragraph">
              <wp:posOffset>480227</wp:posOffset>
            </wp:positionV>
            <wp:extent cx="6995795" cy="5595620"/>
            <wp:effectExtent l="0" t="0" r="0" b="5080"/>
            <wp:wrapTight wrapText="bothSides">
              <wp:wrapPolygon edited="0">
                <wp:start x="0" y="0"/>
                <wp:lineTo x="0" y="21546"/>
                <wp:lineTo x="21527" y="21546"/>
                <wp:lineTo x="21527" y="0"/>
                <wp:lineTo x="0" y="0"/>
              </wp:wrapPolygon>
            </wp:wrapTight>
            <wp:docPr id="778883218"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83218" name="Picture 1" descr="A picture containing text, diagram, plan, paralle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5795" cy="559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2F3" w:rsidRPr="00E208FF">
        <w:rPr>
          <w:rStyle w:val="Heading1Char"/>
          <w:b/>
          <w:bCs/>
        </w:rPr>
        <w:t>Modelo</w:t>
      </w:r>
      <w:r w:rsidR="002C02F3">
        <w:t xml:space="preserve"> de datos</w:t>
      </w:r>
      <w:bookmarkEnd w:id="0"/>
    </w:p>
    <w:p w14:paraId="5CE9CFFB" w14:textId="5A41034A" w:rsidR="002C02F3" w:rsidRDefault="002C02F3" w:rsidP="00C846A3">
      <w:pPr>
        <w:rPr>
          <w:rFonts w:ascii="Arial" w:hAnsi="Arial" w:cs="Arial"/>
          <w:b/>
          <w:bCs/>
          <w:sz w:val="28"/>
          <w:szCs w:val="28"/>
          <w:u w:val="single"/>
        </w:rPr>
      </w:pPr>
    </w:p>
    <w:p w14:paraId="46DFDD2E" w14:textId="77777777" w:rsidR="00FB5ADC" w:rsidRDefault="00FB5ADC" w:rsidP="00C846A3">
      <w:pPr>
        <w:rPr>
          <w:rFonts w:ascii="Arial" w:hAnsi="Arial" w:cs="Arial"/>
          <w:b/>
          <w:bCs/>
          <w:sz w:val="28"/>
          <w:szCs w:val="28"/>
          <w:u w:val="single"/>
        </w:rPr>
      </w:pPr>
    </w:p>
    <w:p w14:paraId="30C28320" w14:textId="77777777" w:rsidR="00FB5ADC" w:rsidRDefault="00FB5ADC" w:rsidP="00C846A3">
      <w:pPr>
        <w:rPr>
          <w:rFonts w:ascii="Arial" w:hAnsi="Arial" w:cs="Arial"/>
          <w:b/>
          <w:bCs/>
          <w:sz w:val="28"/>
          <w:szCs w:val="28"/>
          <w:u w:val="single"/>
        </w:rPr>
      </w:pPr>
    </w:p>
    <w:p w14:paraId="2E086354" w14:textId="77777777" w:rsidR="00FB5ADC" w:rsidRDefault="00FB5ADC" w:rsidP="00C846A3">
      <w:pPr>
        <w:rPr>
          <w:rFonts w:ascii="Arial" w:hAnsi="Arial" w:cs="Arial"/>
          <w:b/>
          <w:bCs/>
          <w:sz w:val="28"/>
          <w:szCs w:val="28"/>
          <w:u w:val="single"/>
        </w:rPr>
      </w:pPr>
    </w:p>
    <w:p w14:paraId="6A85982C" w14:textId="77777777" w:rsidR="00FB5ADC" w:rsidRDefault="00FB5ADC" w:rsidP="00C846A3">
      <w:pPr>
        <w:rPr>
          <w:rFonts w:ascii="Arial" w:hAnsi="Arial" w:cs="Arial"/>
          <w:b/>
          <w:bCs/>
          <w:sz w:val="28"/>
          <w:szCs w:val="28"/>
          <w:u w:val="single"/>
        </w:rPr>
      </w:pPr>
    </w:p>
    <w:p w14:paraId="3AB7937C" w14:textId="77777777" w:rsidR="008645AD" w:rsidRDefault="008645AD" w:rsidP="00C846A3">
      <w:pPr>
        <w:rPr>
          <w:rFonts w:ascii="Arial" w:hAnsi="Arial" w:cs="Arial"/>
          <w:b/>
          <w:bCs/>
          <w:sz w:val="28"/>
          <w:szCs w:val="28"/>
          <w:u w:val="single"/>
        </w:rPr>
      </w:pPr>
    </w:p>
    <w:p w14:paraId="2FB74419" w14:textId="77777777" w:rsidR="008645AD" w:rsidRDefault="008645AD" w:rsidP="00C846A3">
      <w:pPr>
        <w:rPr>
          <w:rFonts w:ascii="Arial" w:hAnsi="Arial" w:cs="Arial"/>
          <w:b/>
          <w:bCs/>
          <w:sz w:val="28"/>
          <w:szCs w:val="28"/>
          <w:u w:val="single"/>
        </w:rPr>
      </w:pPr>
    </w:p>
    <w:p w14:paraId="0405C3C8" w14:textId="77777777" w:rsidR="00617825" w:rsidRDefault="00617825" w:rsidP="008645AD">
      <w:pPr>
        <w:pStyle w:val="Heading1"/>
      </w:pPr>
    </w:p>
    <w:p w14:paraId="09A8EA63" w14:textId="77777777" w:rsidR="00617825" w:rsidRDefault="00617825" w:rsidP="008645AD">
      <w:pPr>
        <w:pStyle w:val="Heading1"/>
      </w:pPr>
    </w:p>
    <w:p w14:paraId="37E71A95" w14:textId="7F44B38B" w:rsidR="00FB5ADC" w:rsidRDefault="00C846A3" w:rsidP="008645AD">
      <w:pPr>
        <w:pStyle w:val="Heading1"/>
      </w:pPr>
      <w:bookmarkStart w:id="1" w:name="_Toc138623734"/>
      <w:r w:rsidRPr="008645AD">
        <w:t>Decisiones</w:t>
      </w:r>
      <w:bookmarkEnd w:id="1"/>
    </w:p>
    <w:p w14:paraId="45DB6588" w14:textId="77777777" w:rsidR="00FB5ADC" w:rsidRPr="00FB5ADC" w:rsidRDefault="00FB5ADC" w:rsidP="00FB5ADC">
      <w:pPr>
        <w:rPr>
          <w:rFonts w:ascii="Arial" w:hAnsi="Arial" w:cs="Arial"/>
          <w:b/>
          <w:bCs/>
          <w:sz w:val="28"/>
          <w:szCs w:val="28"/>
          <w:u w:val="single"/>
        </w:rPr>
      </w:pPr>
    </w:p>
    <w:p w14:paraId="54356F41" w14:textId="45F45D4C" w:rsidR="00C846A3" w:rsidRPr="008645AD" w:rsidRDefault="00C846A3" w:rsidP="008645AD">
      <w:pPr>
        <w:pStyle w:val="Heading2"/>
      </w:pPr>
      <w:bookmarkStart w:id="2" w:name="_Toc138623735"/>
      <w:proofErr w:type="spellStart"/>
      <w:r w:rsidRPr="008645AD">
        <w:t>Stored</w:t>
      </w:r>
      <w:proofErr w:type="spellEnd"/>
      <w:r w:rsidRPr="008645AD">
        <w:t xml:space="preserve"> </w:t>
      </w:r>
      <w:proofErr w:type="spellStart"/>
      <w:r w:rsidRPr="008645AD">
        <w:t>Procedures</w:t>
      </w:r>
      <w:bookmarkEnd w:id="2"/>
      <w:proofErr w:type="spellEnd"/>
    </w:p>
    <w:p w14:paraId="3C5463A6" w14:textId="0C7FA8E8" w:rsidR="00280D98" w:rsidRDefault="00C846A3" w:rsidP="00FB5ADC">
      <w:pPr>
        <w:jc w:val="both"/>
        <w:rPr>
          <w:rFonts w:ascii="Arial" w:hAnsi="Arial" w:cs="Arial"/>
        </w:rPr>
      </w:pPr>
      <w:r w:rsidRPr="00C846A3">
        <w:rPr>
          <w:rFonts w:ascii="Arial" w:hAnsi="Arial" w:cs="Arial"/>
        </w:rPr>
        <w:t>Creamos un SP de migración para cada tabla, que se encarga de traducir los datos de la tabla Maestra a la tabla en cuestión.</w:t>
      </w:r>
    </w:p>
    <w:p w14:paraId="2F1E64F5" w14:textId="5AE65A97" w:rsidR="00C846A3" w:rsidRPr="00C846A3" w:rsidRDefault="00C846A3" w:rsidP="008645AD">
      <w:pPr>
        <w:pStyle w:val="Heading2"/>
      </w:pPr>
      <w:bookmarkStart w:id="3" w:name="_Toc138623736"/>
      <w:r>
        <w:t>Í</w:t>
      </w:r>
      <w:r w:rsidRPr="00C846A3">
        <w:t>ndices</w:t>
      </w:r>
      <w:bookmarkEnd w:id="3"/>
    </w:p>
    <w:p w14:paraId="23E401DD" w14:textId="187F7858" w:rsidR="00FB5ADC" w:rsidRDefault="00C846A3" w:rsidP="00C846A3">
      <w:pPr>
        <w:jc w:val="both"/>
        <w:rPr>
          <w:rFonts w:ascii="Arial" w:hAnsi="Arial" w:cs="Arial"/>
        </w:rPr>
      </w:pPr>
      <w:r w:rsidRPr="00C846A3">
        <w:rPr>
          <w:rFonts w:ascii="Arial" w:hAnsi="Arial" w:cs="Arial"/>
        </w:rPr>
        <w:t xml:space="preserve">Creamos índices sobre ciertas columnas de las tablas que consideramos van a consultarse con frecuencia, para optimizar el rendimiento de las </w:t>
      </w:r>
      <w:proofErr w:type="spellStart"/>
      <w:r w:rsidRPr="00C846A3">
        <w:rPr>
          <w:rFonts w:ascii="Arial" w:hAnsi="Arial" w:cs="Arial"/>
        </w:rPr>
        <w:t>queries</w:t>
      </w:r>
      <w:proofErr w:type="spellEnd"/>
      <w:r w:rsidRPr="00C846A3">
        <w:rPr>
          <w:rFonts w:ascii="Arial" w:hAnsi="Arial" w:cs="Arial"/>
        </w:rPr>
        <w:t>.</w:t>
      </w:r>
    </w:p>
    <w:p w14:paraId="6C2A5312" w14:textId="1C8811B4" w:rsidR="008645AD" w:rsidRPr="008645AD" w:rsidRDefault="008645AD" w:rsidP="008645AD">
      <w:pPr>
        <w:pStyle w:val="Heading2"/>
      </w:pPr>
      <w:bookmarkStart w:id="4" w:name="_Toc138623737"/>
      <w:r w:rsidRPr="008645AD">
        <w:t>Tablas</w:t>
      </w:r>
      <w:bookmarkEnd w:id="4"/>
    </w:p>
    <w:p w14:paraId="374EAC2D" w14:textId="7637C4BF" w:rsidR="00C846A3" w:rsidRDefault="00C846A3" w:rsidP="008645AD">
      <w:pPr>
        <w:pStyle w:val="Heading3"/>
        <w:rPr>
          <w:b w:val="0"/>
        </w:rPr>
      </w:pPr>
      <w:bookmarkStart w:id="5" w:name="_Toc138623738"/>
      <w:r w:rsidRPr="00C846A3">
        <w:t xml:space="preserve">Tabla: </w:t>
      </w:r>
      <w:proofErr w:type="spellStart"/>
      <w:r w:rsidRPr="00C846A3">
        <w:t>Datos_Tarjeta</w:t>
      </w:r>
      <w:bookmarkEnd w:id="5"/>
      <w:proofErr w:type="spellEnd"/>
    </w:p>
    <w:p w14:paraId="6E3878C5" w14:textId="7DD2494D" w:rsidR="002D7FF9" w:rsidRPr="000A182E" w:rsidRDefault="00C846A3" w:rsidP="00C846A3">
      <w:pPr>
        <w:jc w:val="both"/>
        <w:rPr>
          <w:rFonts w:ascii="Arial" w:hAnsi="Arial" w:cs="Arial"/>
        </w:rPr>
      </w:pPr>
      <w:r w:rsidRPr="00672029">
        <w:rPr>
          <w:rFonts w:ascii="Arial" w:hAnsi="Arial" w:cs="Arial"/>
        </w:rPr>
        <w:t>El objetivo de esta tabla fue unificar los datos de la tarjeta de un usuario en particular y de la misma manera abstraerlos en una tabla propia</w:t>
      </w:r>
      <w:r w:rsidR="002D7FF9" w:rsidRPr="00672029">
        <w:rPr>
          <w:rFonts w:ascii="Arial" w:hAnsi="Arial" w:cs="Arial"/>
        </w:rPr>
        <w:t xml:space="preserve">. De esta forma la tabla </w:t>
      </w:r>
      <w:proofErr w:type="spellStart"/>
      <w:r w:rsidR="002D7FF9" w:rsidRPr="00672029">
        <w:rPr>
          <w:rFonts w:ascii="Arial" w:hAnsi="Arial" w:cs="Arial"/>
        </w:rPr>
        <w:t>Medio_De_Pago</w:t>
      </w:r>
      <w:proofErr w:type="spellEnd"/>
      <w:r w:rsidR="002D7FF9" w:rsidRPr="00672029">
        <w:rPr>
          <w:rFonts w:ascii="Arial" w:hAnsi="Arial" w:cs="Arial"/>
        </w:rPr>
        <w:t xml:space="preserve"> posee una columna </w:t>
      </w:r>
      <w:proofErr w:type="spellStart"/>
      <w:r w:rsidR="002D7FF9" w:rsidRPr="00672029">
        <w:rPr>
          <w:rFonts w:ascii="Arial" w:hAnsi="Arial" w:cs="Arial"/>
        </w:rPr>
        <w:t>medio_de_pago_datos_tarjeta</w:t>
      </w:r>
      <w:proofErr w:type="spellEnd"/>
      <w:r w:rsidR="002D7FF9" w:rsidRPr="00672029">
        <w:rPr>
          <w:rFonts w:ascii="Arial" w:hAnsi="Arial" w:cs="Arial"/>
        </w:rPr>
        <w:t xml:space="preserve"> que es una FK que apunta a la tabla </w:t>
      </w:r>
      <w:proofErr w:type="spellStart"/>
      <w:r w:rsidR="002D7FF9" w:rsidRPr="00672029">
        <w:rPr>
          <w:rFonts w:ascii="Arial" w:hAnsi="Arial" w:cs="Arial"/>
        </w:rPr>
        <w:t>Datos_Tarjeta</w:t>
      </w:r>
      <w:proofErr w:type="spellEnd"/>
      <w:r w:rsidR="002D7FF9" w:rsidRPr="00672029">
        <w:rPr>
          <w:rFonts w:ascii="Arial" w:hAnsi="Arial" w:cs="Arial"/>
        </w:rPr>
        <w:t>.</w:t>
      </w:r>
      <w:r w:rsidR="000A182E">
        <w:rPr>
          <w:rFonts w:ascii="Arial" w:hAnsi="Arial" w:cs="Arial"/>
        </w:rPr>
        <w:t xml:space="preserve"> En caso de que el medio de pago sea efectivo esta FK seria NULL, por lo que no habría datos de tarjeta</w:t>
      </w:r>
    </w:p>
    <w:p w14:paraId="0C5A1F8A" w14:textId="7C352C7E" w:rsidR="002D7FF9" w:rsidRPr="00672029" w:rsidRDefault="002D7FF9" w:rsidP="008645AD">
      <w:pPr>
        <w:pStyle w:val="Heading3"/>
      </w:pPr>
      <w:bookmarkStart w:id="6" w:name="_Toc138623739"/>
      <w:r w:rsidRPr="00672029">
        <w:t xml:space="preserve">Tablas: </w:t>
      </w:r>
      <w:proofErr w:type="spellStart"/>
      <w:r w:rsidRPr="00672029">
        <w:t>Estado_XX</w:t>
      </w:r>
      <w:bookmarkEnd w:id="6"/>
      <w:proofErr w:type="spellEnd"/>
    </w:p>
    <w:p w14:paraId="09DDBBD9" w14:textId="720A6F1D" w:rsidR="00FB5ADC" w:rsidRPr="00672029" w:rsidRDefault="002D7FF9" w:rsidP="00C846A3">
      <w:pPr>
        <w:jc w:val="both"/>
        <w:rPr>
          <w:rFonts w:ascii="Arial" w:hAnsi="Arial" w:cs="Arial"/>
        </w:rPr>
      </w:pPr>
      <w:r w:rsidRPr="00672029">
        <w:rPr>
          <w:rFonts w:ascii="Arial" w:hAnsi="Arial" w:cs="Arial"/>
        </w:rPr>
        <w:t xml:space="preserve">Son las tablas </w:t>
      </w:r>
      <w:proofErr w:type="spellStart"/>
      <w:r w:rsidRPr="00672029">
        <w:rPr>
          <w:rFonts w:ascii="Arial" w:hAnsi="Arial" w:cs="Arial"/>
        </w:rPr>
        <w:t>Estado_Envio_Mensajeria</w:t>
      </w:r>
      <w:proofErr w:type="spellEnd"/>
      <w:r w:rsidRPr="00672029">
        <w:rPr>
          <w:rFonts w:ascii="Arial" w:hAnsi="Arial" w:cs="Arial"/>
        </w:rPr>
        <w:t xml:space="preserve">, </w:t>
      </w:r>
      <w:proofErr w:type="spellStart"/>
      <w:r w:rsidRPr="00672029">
        <w:rPr>
          <w:rFonts w:ascii="Arial" w:hAnsi="Arial" w:cs="Arial"/>
        </w:rPr>
        <w:t>Estado_Pedido</w:t>
      </w:r>
      <w:proofErr w:type="spellEnd"/>
      <w:r w:rsidRPr="00672029">
        <w:rPr>
          <w:rFonts w:ascii="Arial" w:hAnsi="Arial" w:cs="Arial"/>
        </w:rPr>
        <w:t xml:space="preserve"> y </w:t>
      </w:r>
      <w:proofErr w:type="spellStart"/>
      <w:r w:rsidRPr="00672029">
        <w:rPr>
          <w:rFonts w:ascii="Arial" w:hAnsi="Arial" w:cs="Arial"/>
        </w:rPr>
        <w:t>Estado_Reclamo</w:t>
      </w:r>
      <w:proofErr w:type="spellEnd"/>
      <w:r w:rsidRPr="00672029">
        <w:rPr>
          <w:rFonts w:ascii="Arial" w:hAnsi="Arial" w:cs="Arial"/>
        </w:rPr>
        <w:t xml:space="preserve">. La idea de estas es agrupar los posibles estados que puede tener un envío, pedido o reclamo, de esta manera </w:t>
      </w:r>
      <w:r w:rsidR="00672029" w:rsidRPr="00672029">
        <w:rPr>
          <w:rFonts w:ascii="Arial" w:hAnsi="Arial" w:cs="Arial"/>
        </w:rPr>
        <w:t xml:space="preserve">en las tablas principales se utiliza una columna que es una FK que apunta al estado que corresponda en la tabla </w:t>
      </w:r>
      <w:proofErr w:type="spellStart"/>
      <w:r w:rsidR="00672029" w:rsidRPr="00672029">
        <w:rPr>
          <w:rFonts w:ascii="Arial" w:hAnsi="Arial" w:cs="Arial"/>
        </w:rPr>
        <w:t>Estado_XX</w:t>
      </w:r>
      <w:proofErr w:type="spellEnd"/>
      <w:r w:rsidR="00672029" w:rsidRPr="00672029">
        <w:rPr>
          <w:rFonts w:ascii="Arial" w:hAnsi="Arial" w:cs="Arial"/>
        </w:rPr>
        <w:t>.</w:t>
      </w:r>
    </w:p>
    <w:p w14:paraId="6C775738" w14:textId="6DD543E9" w:rsidR="00672029" w:rsidRPr="00672029" w:rsidRDefault="00672029" w:rsidP="008645AD">
      <w:pPr>
        <w:pStyle w:val="Heading3"/>
      </w:pPr>
      <w:bookmarkStart w:id="7" w:name="_Toc138623740"/>
      <w:r w:rsidRPr="00672029">
        <w:t xml:space="preserve">Tablas: </w:t>
      </w:r>
      <w:proofErr w:type="spellStart"/>
      <w:r w:rsidRPr="00672029">
        <w:t>Tipo_XX</w:t>
      </w:r>
      <w:bookmarkEnd w:id="7"/>
      <w:proofErr w:type="spellEnd"/>
      <w:r w:rsidRPr="00672029">
        <w:t xml:space="preserve"> </w:t>
      </w:r>
    </w:p>
    <w:p w14:paraId="4793F50B" w14:textId="1555AC6A" w:rsidR="00672029" w:rsidRDefault="00672029" w:rsidP="00C846A3">
      <w:pPr>
        <w:jc w:val="both"/>
        <w:rPr>
          <w:rFonts w:ascii="Arial" w:hAnsi="Arial" w:cs="Arial"/>
        </w:rPr>
      </w:pPr>
      <w:r w:rsidRPr="00672029">
        <w:rPr>
          <w:rFonts w:ascii="Arial" w:hAnsi="Arial" w:cs="Arial"/>
        </w:rPr>
        <w:t xml:space="preserve">Son las tablas </w:t>
      </w:r>
      <w:proofErr w:type="spellStart"/>
      <w:r w:rsidRPr="00672029">
        <w:rPr>
          <w:rFonts w:ascii="Arial" w:hAnsi="Arial" w:cs="Arial"/>
        </w:rPr>
        <w:t>Tipo_Cupon</w:t>
      </w:r>
      <w:proofErr w:type="spellEnd"/>
      <w:r w:rsidRPr="00672029">
        <w:rPr>
          <w:rFonts w:ascii="Arial" w:hAnsi="Arial" w:cs="Arial"/>
        </w:rPr>
        <w:t xml:space="preserve">, </w:t>
      </w:r>
      <w:proofErr w:type="spellStart"/>
      <w:r w:rsidRPr="00672029">
        <w:rPr>
          <w:rFonts w:ascii="Arial" w:hAnsi="Arial" w:cs="Arial"/>
        </w:rPr>
        <w:t>Tipo_Movilidad</w:t>
      </w:r>
      <w:proofErr w:type="spellEnd"/>
      <w:r w:rsidRPr="00672029">
        <w:rPr>
          <w:rFonts w:ascii="Arial" w:hAnsi="Arial" w:cs="Arial"/>
        </w:rPr>
        <w:t xml:space="preserve">, </w:t>
      </w:r>
      <w:proofErr w:type="spellStart"/>
      <w:r w:rsidRPr="00672029">
        <w:rPr>
          <w:rFonts w:ascii="Arial" w:hAnsi="Arial" w:cs="Arial"/>
        </w:rPr>
        <w:t>Tipo_Medio_De_Pago</w:t>
      </w:r>
      <w:proofErr w:type="spellEnd"/>
      <w:r w:rsidRPr="00672029">
        <w:rPr>
          <w:rFonts w:ascii="Arial" w:hAnsi="Arial" w:cs="Arial"/>
        </w:rPr>
        <w:t xml:space="preserve">, </w:t>
      </w:r>
      <w:proofErr w:type="spellStart"/>
      <w:r w:rsidRPr="00672029">
        <w:rPr>
          <w:rFonts w:ascii="Arial" w:hAnsi="Arial" w:cs="Arial"/>
        </w:rPr>
        <w:t>Tipo_Reclamo</w:t>
      </w:r>
      <w:proofErr w:type="spellEnd"/>
      <w:r w:rsidRPr="00672029">
        <w:rPr>
          <w:rFonts w:ascii="Arial" w:hAnsi="Arial" w:cs="Arial"/>
        </w:rPr>
        <w:t xml:space="preserve"> y </w:t>
      </w:r>
      <w:proofErr w:type="spellStart"/>
      <w:r w:rsidRPr="00672029">
        <w:rPr>
          <w:rFonts w:ascii="Arial" w:hAnsi="Arial" w:cs="Arial"/>
        </w:rPr>
        <w:t>Tipo_Local</w:t>
      </w:r>
      <w:proofErr w:type="spellEnd"/>
      <w:r w:rsidRPr="00672029">
        <w:rPr>
          <w:rFonts w:ascii="Arial" w:hAnsi="Arial" w:cs="Arial"/>
        </w:rPr>
        <w:t xml:space="preserve">. La idea es la misma que las tablas </w:t>
      </w:r>
      <w:proofErr w:type="spellStart"/>
      <w:r w:rsidRPr="00672029">
        <w:rPr>
          <w:rFonts w:ascii="Arial" w:hAnsi="Arial" w:cs="Arial"/>
        </w:rPr>
        <w:t>Estado_</w:t>
      </w:r>
      <w:proofErr w:type="gramStart"/>
      <w:r w:rsidRPr="00672029">
        <w:rPr>
          <w:rFonts w:ascii="Arial" w:hAnsi="Arial" w:cs="Arial"/>
        </w:rPr>
        <w:t>XX</w:t>
      </w:r>
      <w:proofErr w:type="spellEnd"/>
      <w:proofErr w:type="gramEnd"/>
      <w:r w:rsidRPr="00672029">
        <w:rPr>
          <w:rFonts w:ascii="Arial" w:hAnsi="Arial" w:cs="Arial"/>
        </w:rPr>
        <w:t xml:space="preserve"> pero agrupando los distintos tipos.</w:t>
      </w:r>
    </w:p>
    <w:p w14:paraId="738DAA92" w14:textId="3C1CE691" w:rsidR="00B173F4" w:rsidRPr="002C02F3" w:rsidRDefault="00B173F4" w:rsidP="008645AD">
      <w:pPr>
        <w:pStyle w:val="Heading3"/>
      </w:pPr>
      <w:bookmarkStart w:id="8" w:name="_Toc138623741"/>
      <w:r w:rsidRPr="002C02F3">
        <w:t xml:space="preserve">Tabla: </w:t>
      </w:r>
      <w:proofErr w:type="spellStart"/>
      <w:r w:rsidRPr="002C02F3">
        <w:t>Cupon</w:t>
      </w:r>
      <w:bookmarkEnd w:id="8"/>
      <w:proofErr w:type="spellEnd"/>
    </w:p>
    <w:p w14:paraId="120EBF88" w14:textId="12C4222C" w:rsidR="00B173F4" w:rsidRDefault="00B173F4" w:rsidP="00C846A3">
      <w:pPr>
        <w:jc w:val="both"/>
        <w:rPr>
          <w:rFonts w:ascii="Arial" w:hAnsi="Arial" w:cs="Arial"/>
        </w:rPr>
      </w:pPr>
      <w:r>
        <w:rPr>
          <w:rFonts w:ascii="Arial" w:hAnsi="Arial" w:cs="Arial"/>
        </w:rPr>
        <w:t xml:space="preserve">El objetivo de esta tabla fue unificar todos los datos referidos a un </w:t>
      </w:r>
      <w:proofErr w:type="spellStart"/>
      <w:r>
        <w:rPr>
          <w:rFonts w:ascii="Arial" w:hAnsi="Arial" w:cs="Arial"/>
        </w:rPr>
        <w:t>cupon</w:t>
      </w:r>
      <w:proofErr w:type="spellEnd"/>
      <w:r w:rsidR="002C02F3">
        <w:rPr>
          <w:rFonts w:ascii="Arial" w:hAnsi="Arial" w:cs="Arial"/>
        </w:rPr>
        <w:t xml:space="preserve">. Puesto que tanto los cupones de descuento como los cupones reclamo poseen los mismos datos los unificamos en una misma tabla, diferenciándolos por la columna </w:t>
      </w:r>
      <w:proofErr w:type="spellStart"/>
      <w:r w:rsidR="002C02F3" w:rsidRPr="002C02F3">
        <w:rPr>
          <w:rFonts w:ascii="Arial" w:hAnsi="Arial" w:cs="Arial"/>
        </w:rPr>
        <w:t>cupon_tipo</w:t>
      </w:r>
      <w:proofErr w:type="spellEnd"/>
      <w:r w:rsidR="002C02F3">
        <w:rPr>
          <w:rFonts w:ascii="Arial" w:hAnsi="Arial" w:cs="Arial"/>
        </w:rPr>
        <w:t xml:space="preserve"> que es una FK que apunta a la tabla </w:t>
      </w:r>
      <w:proofErr w:type="spellStart"/>
      <w:r w:rsidR="002C02F3">
        <w:rPr>
          <w:rFonts w:ascii="Arial" w:hAnsi="Arial" w:cs="Arial"/>
        </w:rPr>
        <w:t>Tipo_Cupon</w:t>
      </w:r>
      <w:proofErr w:type="spellEnd"/>
    </w:p>
    <w:p w14:paraId="52400D6E" w14:textId="52927ACE" w:rsidR="00672029" w:rsidRDefault="00672029" w:rsidP="008645AD">
      <w:pPr>
        <w:pStyle w:val="Heading3"/>
      </w:pPr>
      <w:bookmarkStart w:id="9" w:name="_Toc138623742"/>
      <w:r w:rsidRPr="00672029">
        <w:t xml:space="preserve">Tabla: </w:t>
      </w:r>
      <w:proofErr w:type="spellStart"/>
      <w:r w:rsidRPr="00672029">
        <w:t>Cupon_Reclamo</w:t>
      </w:r>
      <w:bookmarkEnd w:id="9"/>
      <w:proofErr w:type="spellEnd"/>
    </w:p>
    <w:p w14:paraId="5C634978" w14:textId="095FA64A" w:rsidR="002C02F3" w:rsidRDefault="00B173F4" w:rsidP="00C846A3">
      <w:pPr>
        <w:jc w:val="both"/>
        <w:rPr>
          <w:rFonts w:ascii="Arial" w:hAnsi="Arial" w:cs="Arial"/>
        </w:rPr>
      </w:pPr>
      <w:r>
        <w:rPr>
          <w:rFonts w:ascii="Arial" w:hAnsi="Arial" w:cs="Arial"/>
        </w:rPr>
        <w:t xml:space="preserve">Esta funciona como tabla intermedia entre las tablas </w:t>
      </w:r>
      <w:proofErr w:type="spellStart"/>
      <w:r>
        <w:rPr>
          <w:rFonts w:ascii="Arial" w:hAnsi="Arial" w:cs="Arial"/>
        </w:rPr>
        <w:t>Cupon</w:t>
      </w:r>
      <w:proofErr w:type="spellEnd"/>
      <w:r>
        <w:rPr>
          <w:rFonts w:ascii="Arial" w:hAnsi="Arial" w:cs="Arial"/>
        </w:rPr>
        <w:t xml:space="preserve"> y Reclamo, su objetivo es relacionar todos los reclamos que tengan como solución la generación de un cupón. De esta manera evitamos tener una columna </w:t>
      </w:r>
      <w:proofErr w:type="spellStart"/>
      <w:r w:rsidRPr="00B173F4">
        <w:rPr>
          <w:rFonts w:ascii="Arial" w:hAnsi="Arial" w:cs="Arial"/>
        </w:rPr>
        <w:t>cupon_nro</w:t>
      </w:r>
      <w:proofErr w:type="spellEnd"/>
      <w:r>
        <w:rPr>
          <w:rFonts w:ascii="Arial" w:hAnsi="Arial" w:cs="Arial"/>
        </w:rPr>
        <w:t xml:space="preserve"> en la tabla Reclamo ya que </w:t>
      </w:r>
      <w:r w:rsidR="000A182E">
        <w:rPr>
          <w:rFonts w:ascii="Arial" w:hAnsi="Arial" w:cs="Arial"/>
        </w:rPr>
        <w:t>un reclamo</w:t>
      </w:r>
      <w:r>
        <w:rPr>
          <w:rFonts w:ascii="Arial" w:hAnsi="Arial" w:cs="Arial"/>
        </w:rPr>
        <w:t xml:space="preserve"> no siempre tiene un cupón asociado.</w:t>
      </w:r>
    </w:p>
    <w:p w14:paraId="5643EBF2" w14:textId="6D1E5BD3" w:rsidR="002C02F3" w:rsidRPr="002C02F3" w:rsidRDefault="002C02F3" w:rsidP="008645AD">
      <w:pPr>
        <w:pStyle w:val="Heading3"/>
      </w:pPr>
      <w:bookmarkStart w:id="10" w:name="_Toc138623743"/>
      <w:r w:rsidRPr="002C02F3">
        <w:t xml:space="preserve">Tabla: </w:t>
      </w:r>
      <w:proofErr w:type="spellStart"/>
      <w:r w:rsidRPr="002C02F3">
        <w:t>Usuario_Cupon</w:t>
      </w:r>
      <w:bookmarkEnd w:id="10"/>
      <w:proofErr w:type="spellEnd"/>
    </w:p>
    <w:p w14:paraId="404BA943" w14:textId="58F6E7C9" w:rsidR="002B1762" w:rsidRDefault="002C02F3" w:rsidP="000E59D4">
      <w:pPr>
        <w:jc w:val="both"/>
        <w:rPr>
          <w:rFonts w:ascii="Arial" w:hAnsi="Arial" w:cs="Arial"/>
        </w:rPr>
      </w:pPr>
      <w:r>
        <w:rPr>
          <w:rFonts w:ascii="Arial" w:hAnsi="Arial" w:cs="Arial"/>
        </w:rPr>
        <w:t>Esta tabla fue creada para relacionar los cupones que posee un usuario</w:t>
      </w:r>
      <w:r w:rsidR="000A182E">
        <w:rPr>
          <w:rFonts w:ascii="Arial" w:hAnsi="Arial" w:cs="Arial"/>
        </w:rPr>
        <w:t xml:space="preserve"> </w:t>
      </w:r>
      <w:r>
        <w:rPr>
          <w:rFonts w:ascii="Arial" w:hAnsi="Arial" w:cs="Arial"/>
        </w:rPr>
        <w:t>y para esto posee una FK</w:t>
      </w:r>
      <w:r w:rsidR="004D7AAB">
        <w:rPr>
          <w:rFonts w:ascii="Arial" w:hAnsi="Arial" w:cs="Arial"/>
        </w:rPr>
        <w:t xml:space="preserve"> a la tabla Usuario y otra FK a la tabla </w:t>
      </w:r>
      <w:proofErr w:type="spellStart"/>
      <w:r w:rsidR="004D7AAB">
        <w:rPr>
          <w:rFonts w:ascii="Arial" w:hAnsi="Arial" w:cs="Arial"/>
        </w:rPr>
        <w:t>Cupon</w:t>
      </w:r>
      <w:proofErr w:type="spellEnd"/>
      <w:r w:rsidR="000E59D4">
        <w:rPr>
          <w:rFonts w:ascii="Arial" w:hAnsi="Arial" w:cs="Arial"/>
        </w:rPr>
        <w:t>.</w:t>
      </w:r>
      <w:r w:rsidR="00F816C0">
        <w:rPr>
          <w:rFonts w:ascii="Arial" w:hAnsi="Arial" w:cs="Arial"/>
        </w:rPr>
        <w:t xml:space="preserve"> </w:t>
      </w:r>
    </w:p>
    <w:p w14:paraId="4743B18E" w14:textId="6A9628E2" w:rsidR="002B1762" w:rsidRPr="002B1762" w:rsidRDefault="002B1762" w:rsidP="008645AD">
      <w:pPr>
        <w:pStyle w:val="Heading3"/>
      </w:pPr>
      <w:bookmarkStart w:id="11" w:name="_Toc138623744"/>
      <w:r w:rsidRPr="002B1762">
        <w:t>Tabla: Repartidor</w:t>
      </w:r>
      <w:bookmarkEnd w:id="11"/>
    </w:p>
    <w:p w14:paraId="79CA30D5" w14:textId="7813554A" w:rsidR="000A182E" w:rsidRDefault="002B1762" w:rsidP="000E59D4">
      <w:pPr>
        <w:jc w:val="both"/>
        <w:rPr>
          <w:rFonts w:ascii="Arial" w:hAnsi="Arial" w:cs="Arial"/>
        </w:rPr>
      </w:pPr>
      <w:r>
        <w:rPr>
          <w:rFonts w:ascii="Arial" w:hAnsi="Arial" w:cs="Arial"/>
        </w:rPr>
        <w:t xml:space="preserve">Esta tabla busca agrupar todos los datos que se relacionan con el repartidor. Esta posee una FK a la tabla Localidad (tabla que posee todas las localidades dadas de alta en el </w:t>
      </w:r>
      <w:r>
        <w:rPr>
          <w:rFonts w:ascii="Arial" w:hAnsi="Arial" w:cs="Arial"/>
        </w:rPr>
        <w:lastRenderedPageBreak/>
        <w:t>sistema) que hace referencia a la localidad en la que este repartidor esta activo, la cual solo puede ser una a la vez.</w:t>
      </w:r>
    </w:p>
    <w:p w14:paraId="05A61F19" w14:textId="3E0FA921" w:rsidR="008645AD" w:rsidRDefault="008645AD" w:rsidP="008645AD">
      <w:pPr>
        <w:pStyle w:val="Heading3"/>
      </w:pPr>
      <w:bookmarkStart w:id="12" w:name="_Toc138623745"/>
      <w:r>
        <w:t xml:space="preserve">Tabla: </w:t>
      </w:r>
      <w:proofErr w:type="spellStart"/>
      <w:r>
        <w:t>Producto_Local</w:t>
      </w:r>
      <w:bookmarkEnd w:id="12"/>
      <w:proofErr w:type="spellEnd"/>
    </w:p>
    <w:p w14:paraId="7D2C411E" w14:textId="0B14BC46" w:rsidR="000A182E" w:rsidRDefault="008645AD" w:rsidP="00982F53">
      <w:pPr>
        <w:rPr>
          <w:rFonts w:ascii="Arial" w:hAnsi="Arial" w:cs="Arial"/>
        </w:rPr>
      </w:pPr>
      <w:r w:rsidRPr="008645AD">
        <w:rPr>
          <w:rFonts w:ascii="Arial" w:hAnsi="Arial" w:cs="Arial"/>
        </w:rPr>
        <w:t xml:space="preserve">Utilizamos una PK compuesta, formada por el código del producto y el id del local, para poder diferenciar </w:t>
      </w:r>
      <w:r w:rsidR="00982F53">
        <w:rPr>
          <w:rFonts w:ascii="Arial" w:hAnsi="Arial" w:cs="Arial"/>
        </w:rPr>
        <w:t>de forma única cada producto por local</w:t>
      </w:r>
    </w:p>
    <w:p w14:paraId="61F7D70E" w14:textId="00A3D43B" w:rsidR="000A182E" w:rsidRPr="002B1762" w:rsidRDefault="000A182E" w:rsidP="008645AD">
      <w:pPr>
        <w:pStyle w:val="Heading3"/>
      </w:pPr>
      <w:bookmarkStart w:id="13" w:name="_Toc138623746"/>
      <w:r w:rsidRPr="002B1762">
        <w:t xml:space="preserve">Tabla: </w:t>
      </w:r>
      <w:proofErr w:type="spellStart"/>
      <w:r>
        <w:t>Direccion_Usuario</w:t>
      </w:r>
      <w:bookmarkEnd w:id="13"/>
      <w:proofErr w:type="spellEnd"/>
    </w:p>
    <w:p w14:paraId="2DBDCDB9" w14:textId="43FC299F" w:rsidR="000A182E" w:rsidRDefault="000A182E" w:rsidP="000E59D4">
      <w:pPr>
        <w:jc w:val="both"/>
        <w:rPr>
          <w:rFonts w:ascii="Arial" w:hAnsi="Arial" w:cs="Arial"/>
        </w:rPr>
      </w:pPr>
      <w:r>
        <w:rPr>
          <w:rFonts w:ascii="Arial" w:hAnsi="Arial" w:cs="Arial"/>
        </w:rPr>
        <w:t xml:space="preserve">Esta tabla guarda las distintas direcciones que carga un usuario a donde se le envían los pedidos. Solamente se utiliza para los usuarios ya que estos puedan tener muchas direcciones, para otras entidades que pueden tener una dirección (por </w:t>
      </w:r>
      <w:proofErr w:type="gramStart"/>
      <w:r>
        <w:rPr>
          <w:rFonts w:ascii="Arial" w:hAnsi="Arial" w:cs="Arial"/>
        </w:rPr>
        <w:t>ejemplo</w:t>
      </w:r>
      <w:proofErr w:type="gramEnd"/>
      <w:r>
        <w:rPr>
          <w:rFonts w:ascii="Arial" w:hAnsi="Arial" w:cs="Arial"/>
        </w:rPr>
        <w:t xml:space="preserve"> locales) decidimos dejar esta información directamente en la misma tabla</w:t>
      </w:r>
    </w:p>
    <w:p w14:paraId="5231E958" w14:textId="00D6220B" w:rsidR="002B1762" w:rsidRDefault="002B1762" w:rsidP="008645AD">
      <w:pPr>
        <w:pStyle w:val="Heading3"/>
      </w:pPr>
      <w:bookmarkStart w:id="14" w:name="_Toc138623747"/>
      <w:r w:rsidRPr="002B1762">
        <w:t xml:space="preserve">Tabla: </w:t>
      </w:r>
      <w:proofErr w:type="spellStart"/>
      <w:r w:rsidRPr="002B1762">
        <w:t>Pedido_Productos</w:t>
      </w:r>
      <w:bookmarkEnd w:id="14"/>
      <w:proofErr w:type="spellEnd"/>
      <w:r w:rsidRPr="002B1762">
        <w:t xml:space="preserve"> </w:t>
      </w:r>
    </w:p>
    <w:p w14:paraId="7A77F392" w14:textId="392F07BA" w:rsidR="000A182E" w:rsidRDefault="002B1762" w:rsidP="000E59D4">
      <w:pPr>
        <w:jc w:val="both"/>
        <w:rPr>
          <w:rFonts w:ascii="Arial" w:hAnsi="Arial" w:cs="Arial"/>
        </w:rPr>
      </w:pPr>
      <w:r>
        <w:rPr>
          <w:rFonts w:ascii="Arial" w:hAnsi="Arial" w:cs="Arial"/>
        </w:rPr>
        <w:t>Esta tabla relaciona los productos que fueron solicitados en un pedido con el pedido en sí. Esta posee una FK que apunta a la tabla Pedido y otra F</w:t>
      </w:r>
      <w:r w:rsidR="00132F6B">
        <w:rPr>
          <w:rFonts w:ascii="Arial" w:hAnsi="Arial" w:cs="Arial"/>
        </w:rPr>
        <w:t>K</w:t>
      </w:r>
      <w:r>
        <w:rPr>
          <w:rFonts w:ascii="Arial" w:hAnsi="Arial" w:cs="Arial"/>
        </w:rPr>
        <w:t xml:space="preserve"> que apunta a </w:t>
      </w:r>
      <w:proofErr w:type="spellStart"/>
      <w:r>
        <w:rPr>
          <w:rFonts w:ascii="Arial" w:hAnsi="Arial" w:cs="Arial"/>
        </w:rPr>
        <w:t>Producto_Local</w:t>
      </w:r>
      <w:proofErr w:type="spellEnd"/>
      <w:r>
        <w:rPr>
          <w:rFonts w:ascii="Arial" w:hAnsi="Arial" w:cs="Arial"/>
        </w:rPr>
        <w:t xml:space="preserve">, además posee las columnas </w:t>
      </w:r>
      <w:proofErr w:type="spellStart"/>
      <w:r w:rsidRPr="002B1762">
        <w:rPr>
          <w:rFonts w:ascii="Arial" w:hAnsi="Arial" w:cs="Arial"/>
        </w:rPr>
        <w:t>producto_cantidad</w:t>
      </w:r>
      <w:proofErr w:type="spellEnd"/>
      <w:r>
        <w:rPr>
          <w:rFonts w:ascii="Arial" w:hAnsi="Arial" w:cs="Arial"/>
        </w:rPr>
        <w:t xml:space="preserve"> que establece la cantidad vendida de ese producto y </w:t>
      </w:r>
      <w:proofErr w:type="spellStart"/>
      <w:r w:rsidRPr="002B1762">
        <w:rPr>
          <w:rFonts w:ascii="Arial" w:hAnsi="Arial" w:cs="Arial"/>
        </w:rPr>
        <w:t>producto_precio</w:t>
      </w:r>
      <w:proofErr w:type="spellEnd"/>
      <w:r>
        <w:rPr>
          <w:rFonts w:ascii="Arial" w:hAnsi="Arial" w:cs="Arial"/>
        </w:rPr>
        <w:t xml:space="preserve"> que es el precio al que se vendió dicho producto. Este último se diferencia de la columna </w:t>
      </w:r>
      <w:proofErr w:type="spellStart"/>
      <w:r w:rsidRPr="002B1762">
        <w:rPr>
          <w:rFonts w:ascii="Arial" w:hAnsi="Arial" w:cs="Arial"/>
        </w:rPr>
        <w:t>producto_local_precio</w:t>
      </w:r>
      <w:proofErr w:type="spellEnd"/>
      <w:r>
        <w:rPr>
          <w:rFonts w:ascii="Arial" w:hAnsi="Arial" w:cs="Arial"/>
        </w:rPr>
        <w:t xml:space="preserve"> de la tabla </w:t>
      </w:r>
      <w:proofErr w:type="spellStart"/>
      <w:r>
        <w:rPr>
          <w:rFonts w:ascii="Arial" w:hAnsi="Arial" w:cs="Arial"/>
        </w:rPr>
        <w:t>Producto_Local</w:t>
      </w:r>
      <w:proofErr w:type="spellEnd"/>
      <w:r>
        <w:rPr>
          <w:rFonts w:ascii="Arial" w:hAnsi="Arial" w:cs="Arial"/>
        </w:rPr>
        <w:t xml:space="preserve"> ya que este es el precio actual del producto, y será modificado cuando el mismo aumente o disminuya.</w:t>
      </w:r>
    </w:p>
    <w:p w14:paraId="23942EA2" w14:textId="75DB1FF8" w:rsidR="002B1762" w:rsidRDefault="000A182E" w:rsidP="00982F53">
      <w:pPr>
        <w:pStyle w:val="Heading2"/>
      </w:pPr>
      <w:bookmarkStart w:id="15" w:name="_Toc138623748"/>
      <w:r w:rsidRPr="000A182E">
        <w:t>M</w:t>
      </w:r>
      <w:r w:rsidR="00E208FF" w:rsidRPr="000A182E">
        <w:t>igracion</w:t>
      </w:r>
      <w:r w:rsidR="00E208FF">
        <w:t>es</w:t>
      </w:r>
      <w:r w:rsidR="00FB5ADC">
        <w:t>:</w:t>
      </w:r>
      <w:bookmarkEnd w:id="15"/>
    </w:p>
    <w:p w14:paraId="01CCF7A9" w14:textId="325A5769" w:rsidR="000A182E" w:rsidRDefault="00FB5ADC" w:rsidP="00982F53">
      <w:pPr>
        <w:pStyle w:val="Heading3"/>
      </w:pPr>
      <w:bookmarkStart w:id="16" w:name="_Toc138623749"/>
      <w:r>
        <w:t>Repartidor</w:t>
      </w:r>
      <w:bookmarkEnd w:id="16"/>
    </w:p>
    <w:p w14:paraId="248A06D2" w14:textId="6A2434BE" w:rsidR="000A182E" w:rsidRDefault="000A182E" w:rsidP="000E59D4">
      <w:pPr>
        <w:jc w:val="both"/>
        <w:rPr>
          <w:rFonts w:ascii="Arial" w:hAnsi="Arial" w:cs="Arial"/>
          <w:bCs/>
        </w:rPr>
      </w:pPr>
      <w:r>
        <w:rPr>
          <w:rFonts w:ascii="Arial" w:hAnsi="Arial" w:cs="Arial"/>
          <w:bCs/>
        </w:rPr>
        <w:t>Al no tener definido la localidad actual del repartidor decidimos tomar la localidad del local donde se realizó el pedido o del envío de mensajería que entrego más recientemente.</w:t>
      </w:r>
    </w:p>
    <w:p w14:paraId="2A12631D" w14:textId="3954C61B" w:rsidR="00FB5ADC" w:rsidRPr="00FB5ADC" w:rsidRDefault="00FB5ADC" w:rsidP="00982F53">
      <w:pPr>
        <w:pStyle w:val="Heading3"/>
      </w:pPr>
      <w:bookmarkStart w:id="17" w:name="_Toc138623750"/>
      <w:proofErr w:type="spellStart"/>
      <w:r w:rsidRPr="00FB5ADC">
        <w:t>Cup</w:t>
      </w:r>
      <w:r w:rsidR="00982F53">
        <w:t>o</w:t>
      </w:r>
      <w:r w:rsidRPr="00FB5ADC">
        <w:t>n</w:t>
      </w:r>
      <w:bookmarkEnd w:id="17"/>
      <w:proofErr w:type="spellEnd"/>
    </w:p>
    <w:p w14:paraId="1EF4B588" w14:textId="644288C9" w:rsidR="002B1762" w:rsidRDefault="00FB5ADC" w:rsidP="000E59D4">
      <w:pPr>
        <w:jc w:val="both"/>
        <w:rPr>
          <w:rFonts w:ascii="Arial" w:hAnsi="Arial" w:cs="Arial"/>
        </w:rPr>
      </w:pPr>
      <w:r>
        <w:rPr>
          <w:rFonts w:ascii="Arial" w:hAnsi="Arial" w:cs="Arial"/>
        </w:rPr>
        <w:t>Además de insertar los cupones “normales” de la tabla maestra, también agregamos los cupones que se habían generado por reclamo (</w:t>
      </w:r>
      <w:proofErr w:type="spellStart"/>
      <w:r>
        <w:rPr>
          <w:rFonts w:ascii="Arial" w:hAnsi="Arial" w:cs="Arial"/>
        </w:rPr>
        <w:t>cupones_reclamo</w:t>
      </w:r>
      <w:proofErr w:type="spellEnd"/>
      <w:r>
        <w:rPr>
          <w:rFonts w:ascii="Arial" w:hAnsi="Arial" w:cs="Arial"/>
        </w:rPr>
        <w:t xml:space="preserve">) pero no aparecían al buscar en la tabla maestra un </w:t>
      </w:r>
      <w:r w:rsidR="00280D98">
        <w:rPr>
          <w:rFonts w:ascii="Arial" w:hAnsi="Arial" w:cs="Arial"/>
        </w:rPr>
        <w:t>cupón</w:t>
      </w:r>
      <w:r>
        <w:rPr>
          <w:rFonts w:ascii="Arial" w:hAnsi="Arial" w:cs="Arial"/>
        </w:rPr>
        <w:t xml:space="preserve"> con ese </w:t>
      </w:r>
      <w:r w:rsidR="00280D98">
        <w:rPr>
          <w:rFonts w:ascii="Arial" w:hAnsi="Arial" w:cs="Arial"/>
        </w:rPr>
        <w:t>número</w:t>
      </w:r>
      <w:r>
        <w:rPr>
          <w:rFonts w:ascii="Arial" w:hAnsi="Arial" w:cs="Arial"/>
        </w:rPr>
        <w:t xml:space="preserve"> (</w:t>
      </w:r>
      <w:proofErr w:type="spellStart"/>
      <w:r>
        <w:rPr>
          <w:rFonts w:ascii="Arial" w:hAnsi="Arial" w:cs="Arial"/>
        </w:rPr>
        <w:t>cupon_reclamo_nro</w:t>
      </w:r>
      <w:proofErr w:type="spellEnd"/>
      <w:r>
        <w:rPr>
          <w:rFonts w:ascii="Arial" w:hAnsi="Arial" w:cs="Arial"/>
        </w:rPr>
        <w:t xml:space="preserve">) Esto ocurre con los </w:t>
      </w:r>
      <w:proofErr w:type="spellStart"/>
      <w:r>
        <w:rPr>
          <w:rFonts w:ascii="Arial" w:hAnsi="Arial" w:cs="Arial"/>
        </w:rPr>
        <w:t>cupones</w:t>
      </w:r>
      <w:r w:rsidR="00280D98">
        <w:rPr>
          <w:rFonts w:ascii="Arial" w:hAnsi="Arial" w:cs="Arial"/>
        </w:rPr>
        <w:t>_</w:t>
      </w:r>
      <w:r>
        <w:rPr>
          <w:rFonts w:ascii="Arial" w:hAnsi="Arial" w:cs="Arial"/>
        </w:rPr>
        <w:t>reclamo</w:t>
      </w:r>
      <w:proofErr w:type="spellEnd"/>
      <w:r>
        <w:rPr>
          <w:rFonts w:ascii="Arial" w:hAnsi="Arial" w:cs="Arial"/>
        </w:rPr>
        <w:t xml:space="preserve"> </w:t>
      </w:r>
      <w:r w:rsidRPr="00FB5ADC">
        <w:rPr>
          <w:rFonts w:ascii="Arial" w:hAnsi="Arial" w:cs="Arial"/>
        </w:rPr>
        <w:t>98212298 y</w:t>
      </w:r>
      <w:r w:rsidR="00432C37">
        <w:rPr>
          <w:rFonts w:ascii="Arial" w:hAnsi="Arial" w:cs="Arial"/>
        </w:rPr>
        <w:t xml:space="preserve"> </w:t>
      </w:r>
      <w:r w:rsidRPr="00FB5ADC">
        <w:rPr>
          <w:rFonts w:ascii="Arial" w:hAnsi="Arial" w:cs="Arial"/>
        </w:rPr>
        <w:t>40124215</w:t>
      </w:r>
    </w:p>
    <w:p w14:paraId="0D099CBD" w14:textId="5098EF9F" w:rsidR="00FB5ADC" w:rsidRDefault="00FB5ADC" w:rsidP="00982F53">
      <w:pPr>
        <w:pStyle w:val="Heading3"/>
      </w:pPr>
      <w:bookmarkStart w:id="18" w:name="_Toc138623751"/>
      <w:proofErr w:type="spellStart"/>
      <w:r w:rsidRPr="00FB5ADC">
        <w:t>Usuario_Cupon</w:t>
      </w:r>
      <w:bookmarkEnd w:id="18"/>
      <w:proofErr w:type="spellEnd"/>
    </w:p>
    <w:p w14:paraId="620E502F" w14:textId="435E1747" w:rsidR="00FB5ADC" w:rsidRDefault="00FB5ADC" w:rsidP="00280D98">
      <w:pPr>
        <w:jc w:val="both"/>
        <w:rPr>
          <w:rFonts w:ascii="Arial" w:hAnsi="Arial" w:cs="Arial"/>
        </w:rPr>
      </w:pPr>
      <w:r>
        <w:rPr>
          <w:rFonts w:ascii="Arial" w:hAnsi="Arial" w:cs="Arial"/>
        </w:rPr>
        <w:t xml:space="preserve">Algunos cupones quedaron asociados a </w:t>
      </w:r>
      <w:r w:rsidR="00280D98">
        <w:rPr>
          <w:rFonts w:ascii="Arial" w:hAnsi="Arial" w:cs="Arial"/>
        </w:rPr>
        <w:t>múltiples usuarios</w:t>
      </w:r>
      <w:r>
        <w:rPr>
          <w:rFonts w:ascii="Arial" w:hAnsi="Arial" w:cs="Arial"/>
        </w:rPr>
        <w:t xml:space="preserve"> ya que sucedía que un usuario lo recibía como compensación de reclamo y otro usuario distinto lo utiliza</w:t>
      </w:r>
      <w:r w:rsidR="00280D98">
        <w:rPr>
          <w:rFonts w:ascii="Arial" w:hAnsi="Arial" w:cs="Arial"/>
        </w:rPr>
        <w:t>ba</w:t>
      </w:r>
      <w:r>
        <w:rPr>
          <w:rFonts w:ascii="Arial" w:hAnsi="Arial" w:cs="Arial"/>
        </w:rPr>
        <w:t xml:space="preserve"> en un pedido</w:t>
      </w:r>
      <w:r w:rsidR="00280D98">
        <w:rPr>
          <w:rFonts w:ascii="Arial" w:hAnsi="Arial" w:cs="Arial"/>
        </w:rPr>
        <w:t xml:space="preserve">. Esto ocurre por ejemplo con los cupones: </w:t>
      </w:r>
      <w:r w:rsidR="00280D98" w:rsidRPr="00280D98">
        <w:rPr>
          <w:rFonts w:ascii="Arial" w:hAnsi="Arial" w:cs="Arial"/>
        </w:rPr>
        <w:t>92088900,</w:t>
      </w:r>
      <w:r w:rsidR="00280D98">
        <w:rPr>
          <w:rFonts w:ascii="Arial" w:hAnsi="Arial" w:cs="Arial"/>
        </w:rPr>
        <w:t xml:space="preserve"> </w:t>
      </w:r>
      <w:r w:rsidR="00280D98" w:rsidRPr="00280D98">
        <w:rPr>
          <w:rFonts w:ascii="Arial" w:hAnsi="Arial" w:cs="Arial"/>
        </w:rPr>
        <w:t>43202932,</w:t>
      </w:r>
      <w:r w:rsidR="00280D98">
        <w:rPr>
          <w:rFonts w:ascii="Arial" w:hAnsi="Arial" w:cs="Arial"/>
        </w:rPr>
        <w:t xml:space="preserve"> </w:t>
      </w:r>
      <w:r w:rsidR="00280D98" w:rsidRPr="00280D98">
        <w:rPr>
          <w:rFonts w:ascii="Arial" w:hAnsi="Arial" w:cs="Arial"/>
        </w:rPr>
        <w:t>76452806,</w:t>
      </w:r>
      <w:r w:rsidR="00280D98">
        <w:rPr>
          <w:rFonts w:ascii="Arial" w:hAnsi="Arial" w:cs="Arial"/>
        </w:rPr>
        <w:t xml:space="preserve"> </w:t>
      </w:r>
      <w:r w:rsidR="00280D98" w:rsidRPr="00280D98">
        <w:rPr>
          <w:rFonts w:ascii="Arial" w:hAnsi="Arial" w:cs="Arial"/>
        </w:rPr>
        <w:t>77671368</w:t>
      </w:r>
    </w:p>
    <w:p w14:paraId="787683AB" w14:textId="42A68F87" w:rsidR="00DF0073" w:rsidRDefault="00DF0073" w:rsidP="00DF0073">
      <w:pPr>
        <w:pStyle w:val="Heading3"/>
      </w:pPr>
      <w:bookmarkStart w:id="19" w:name="_Toc138623752"/>
      <w:proofErr w:type="spellStart"/>
      <w:r>
        <w:t>Categoria_Local</w:t>
      </w:r>
      <w:bookmarkEnd w:id="19"/>
      <w:proofErr w:type="spellEnd"/>
    </w:p>
    <w:p w14:paraId="59C76C5A" w14:textId="323D59DE" w:rsidR="00AE3FFC" w:rsidRPr="00AE3FFC" w:rsidRDefault="00DF0073" w:rsidP="00AE3FFC">
      <w:pPr>
        <w:jc w:val="both"/>
        <w:rPr>
          <w:rFonts w:ascii="Arial" w:hAnsi="Arial" w:cs="Arial"/>
        </w:rPr>
      </w:pPr>
      <w:r>
        <w:rPr>
          <w:rFonts w:ascii="Arial" w:hAnsi="Arial" w:cs="Arial"/>
        </w:rPr>
        <w:t xml:space="preserve">Agregamos al script de migración inicial las siguientes categorías </w:t>
      </w:r>
      <w:r w:rsidRPr="00DF0073">
        <w:rPr>
          <w:rFonts w:ascii="Arial" w:hAnsi="Arial" w:cs="Arial"/>
        </w:rPr>
        <w:t>parrilla,</w:t>
      </w:r>
      <w:r>
        <w:rPr>
          <w:rFonts w:ascii="Arial" w:hAnsi="Arial" w:cs="Arial"/>
        </w:rPr>
        <w:t xml:space="preserve"> heladería y </w:t>
      </w:r>
      <w:r w:rsidRPr="00DF0073">
        <w:rPr>
          <w:rFonts w:ascii="Arial" w:hAnsi="Arial" w:cs="Arial"/>
        </w:rPr>
        <w:t xml:space="preserve">comida </w:t>
      </w:r>
      <w:r w:rsidRPr="00DF0073">
        <w:rPr>
          <w:rFonts w:ascii="Arial" w:hAnsi="Arial" w:cs="Arial"/>
        </w:rPr>
        <w:t>rápida</w:t>
      </w:r>
      <w:r>
        <w:rPr>
          <w:rFonts w:ascii="Arial" w:hAnsi="Arial" w:cs="Arial"/>
        </w:rPr>
        <w:t>, para los locales de tipo restaurante, y minimercado y supermercado para los locales de tipo mercado</w:t>
      </w:r>
    </w:p>
    <w:p w14:paraId="302D39DB" w14:textId="4D3A89DB" w:rsidR="00DF0073" w:rsidRDefault="00DF0073" w:rsidP="00DF0073">
      <w:pPr>
        <w:pStyle w:val="Heading1"/>
      </w:pPr>
      <w:bookmarkStart w:id="20" w:name="_Toc138623753"/>
      <w:r>
        <w:t>MODELO DE BI</w:t>
      </w:r>
      <w:bookmarkEnd w:id="20"/>
    </w:p>
    <w:p w14:paraId="25105C93" w14:textId="77777777" w:rsidR="00AE3FFC" w:rsidRDefault="00AE3FFC" w:rsidP="00AE3FFC"/>
    <w:p w14:paraId="1432AE0C" w14:textId="774BCE7C" w:rsidR="00AE3FFC" w:rsidRDefault="00AE3FFC" w:rsidP="00AE3FFC">
      <w:r>
        <w:rPr>
          <w:noProof/>
        </w:rPr>
        <w:lastRenderedPageBreak/>
        <w:drawing>
          <wp:inline distT="0" distB="0" distL="0" distR="0" wp14:anchorId="2CA8C9DE" wp14:editId="62551A6B">
            <wp:extent cx="5384165" cy="5654675"/>
            <wp:effectExtent l="0" t="0" r="6985" b="3175"/>
            <wp:docPr id="97877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165" cy="5654675"/>
                    </a:xfrm>
                    <a:prstGeom prst="rect">
                      <a:avLst/>
                    </a:prstGeom>
                    <a:noFill/>
                    <a:ln>
                      <a:noFill/>
                    </a:ln>
                  </pic:spPr>
                </pic:pic>
              </a:graphicData>
            </a:graphic>
          </wp:inline>
        </w:drawing>
      </w:r>
    </w:p>
    <w:p w14:paraId="4D15FEF1" w14:textId="20DB32A5" w:rsidR="00DF0073" w:rsidRDefault="00DF0073" w:rsidP="00DF0073">
      <w:pPr>
        <w:pStyle w:val="Heading1"/>
      </w:pPr>
      <w:bookmarkStart w:id="21" w:name="_Toc138623754"/>
      <w:r>
        <w:t>Decisiones</w:t>
      </w:r>
      <w:bookmarkEnd w:id="21"/>
    </w:p>
    <w:p w14:paraId="3243D396" w14:textId="77777777" w:rsidR="00DF0073" w:rsidRDefault="00DF0073" w:rsidP="00DF0073"/>
    <w:p w14:paraId="2A7D73ED" w14:textId="003DF75F" w:rsidR="00DF0073" w:rsidRDefault="00DF0073" w:rsidP="00DF0073">
      <w:pPr>
        <w:pStyle w:val="Heading2"/>
      </w:pPr>
      <w:bookmarkStart w:id="22" w:name="_Toc138623755"/>
      <w:r>
        <w:t>Tablas de Dimensiones</w:t>
      </w:r>
      <w:bookmarkEnd w:id="22"/>
    </w:p>
    <w:p w14:paraId="0263845C" w14:textId="77777777" w:rsidR="00DF0073" w:rsidRDefault="00DF0073" w:rsidP="00DF0073">
      <w:r>
        <w:t>Se utilizaron las siguientes dimensiones:</w:t>
      </w:r>
    </w:p>
    <w:p w14:paraId="20C6F4E1" w14:textId="3792456B" w:rsidR="00DF0073" w:rsidRDefault="00DF0073" w:rsidP="00DF0073">
      <w:pPr>
        <w:pStyle w:val="ListParagraph"/>
        <w:numPr>
          <w:ilvl w:val="0"/>
          <w:numId w:val="2"/>
        </w:numPr>
      </w:pPr>
      <w:r>
        <w:t>Tiempo</w:t>
      </w:r>
    </w:p>
    <w:p w14:paraId="3FFE431A" w14:textId="2D61ECD2" w:rsidR="00DF0073" w:rsidRDefault="00DF0073" w:rsidP="00DF0073">
      <w:pPr>
        <w:pStyle w:val="ListParagraph"/>
        <w:numPr>
          <w:ilvl w:val="0"/>
          <w:numId w:val="2"/>
        </w:numPr>
      </w:pPr>
      <w:r>
        <w:t xml:space="preserve">Día </w:t>
      </w:r>
    </w:p>
    <w:p w14:paraId="18610D72" w14:textId="3B0E4460" w:rsidR="00DF0073" w:rsidRDefault="00DF0073" w:rsidP="00DF0073">
      <w:pPr>
        <w:pStyle w:val="ListParagraph"/>
        <w:numPr>
          <w:ilvl w:val="0"/>
          <w:numId w:val="2"/>
        </w:numPr>
      </w:pPr>
      <w:r>
        <w:t>Rango horario</w:t>
      </w:r>
    </w:p>
    <w:p w14:paraId="0B165BB5" w14:textId="3886A694" w:rsidR="00DF0073" w:rsidRDefault="00DF0073" w:rsidP="00DF0073">
      <w:pPr>
        <w:pStyle w:val="ListParagraph"/>
        <w:numPr>
          <w:ilvl w:val="0"/>
          <w:numId w:val="2"/>
        </w:numPr>
      </w:pPr>
      <w:r>
        <w:t>Localidad</w:t>
      </w:r>
    </w:p>
    <w:p w14:paraId="73C8D304" w14:textId="5554FD4F" w:rsidR="00DF0073" w:rsidRDefault="00DF0073" w:rsidP="00DF0073">
      <w:pPr>
        <w:pStyle w:val="ListParagraph"/>
        <w:numPr>
          <w:ilvl w:val="0"/>
          <w:numId w:val="2"/>
        </w:numPr>
      </w:pPr>
      <w:r>
        <w:t>Rango etario</w:t>
      </w:r>
    </w:p>
    <w:p w14:paraId="5C0E65B6" w14:textId="4F07D449" w:rsidR="00DF0073" w:rsidRDefault="00DF0073" w:rsidP="00DF0073">
      <w:pPr>
        <w:pStyle w:val="ListParagraph"/>
        <w:numPr>
          <w:ilvl w:val="0"/>
          <w:numId w:val="2"/>
        </w:numPr>
      </w:pPr>
      <w:r>
        <w:t>Tipo Medio de pago</w:t>
      </w:r>
    </w:p>
    <w:p w14:paraId="2F60D83A" w14:textId="6AF32929" w:rsidR="00DF0073" w:rsidRDefault="00DF0073" w:rsidP="00DF0073">
      <w:pPr>
        <w:pStyle w:val="ListParagraph"/>
        <w:numPr>
          <w:ilvl w:val="0"/>
          <w:numId w:val="2"/>
        </w:numPr>
      </w:pPr>
      <w:r>
        <w:t>Local</w:t>
      </w:r>
    </w:p>
    <w:p w14:paraId="3153EC22" w14:textId="68326C0B" w:rsidR="00DF0073" w:rsidRDefault="00DF0073" w:rsidP="00DF0073">
      <w:pPr>
        <w:pStyle w:val="ListParagraph"/>
        <w:numPr>
          <w:ilvl w:val="0"/>
          <w:numId w:val="2"/>
        </w:numPr>
      </w:pPr>
      <w:r>
        <w:t>Categoría de Local</w:t>
      </w:r>
    </w:p>
    <w:p w14:paraId="7B969DA1" w14:textId="07273887" w:rsidR="00DF0073" w:rsidRDefault="00DF0073" w:rsidP="00DF0073">
      <w:pPr>
        <w:pStyle w:val="ListParagraph"/>
        <w:numPr>
          <w:ilvl w:val="0"/>
          <w:numId w:val="2"/>
        </w:numPr>
      </w:pPr>
      <w:r>
        <w:t>Tipo Movilidad</w:t>
      </w:r>
    </w:p>
    <w:p w14:paraId="5C2A1C0D" w14:textId="06B03DC2" w:rsidR="00DF0073" w:rsidRDefault="00DF0073" w:rsidP="00DF0073">
      <w:pPr>
        <w:pStyle w:val="ListParagraph"/>
        <w:numPr>
          <w:ilvl w:val="0"/>
          <w:numId w:val="2"/>
        </w:numPr>
      </w:pPr>
      <w:r>
        <w:t>Tipo Paquete</w:t>
      </w:r>
    </w:p>
    <w:p w14:paraId="56831495" w14:textId="0A58B718" w:rsidR="00DF0073" w:rsidRDefault="00DF0073" w:rsidP="00DF0073">
      <w:pPr>
        <w:pStyle w:val="ListParagraph"/>
        <w:numPr>
          <w:ilvl w:val="0"/>
          <w:numId w:val="2"/>
        </w:numPr>
      </w:pPr>
      <w:r>
        <w:lastRenderedPageBreak/>
        <w:t>Estados pedidos</w:t>
      </w:r>
    </w:p>
    <w:p w14:paraId="7DB98D9D" w14:textId="0874DC7A" w:rsidR="00DF0073" w:rsidRDefault="00DF0073" w:rsidP="00DF0073">
      <w:pPr>
        <w:pStyle w:val="ListParagraph"/>
        <w:numPr>
          <w:ilvl w:val="0"/>
          <w:numId w:val="2"/>
        </w:numPr>
      </w:pPr>
      <w:r>
        <w:t>Estado envíos mensajera</w:t>
      </w:r>
    </w:p>
    <w:p w14:paraId="427CC330" w14:textId="6B421B89" w:rsidR="00DF0073" w:rsidRDefault="00DF0073" w:rsidP="00DF0073">
      <w:pPr>
        <w:pStyle w:val="ListParagraph"/>
        <w:numPr>
          <w:ilvl w:val="0"/>
          <w:numId w:val="2"/>
        </w:numPr>
      </w:pPr>
      <w:r>
        <w:t>Estados reclamos</w:t>
      </w:r>
    </w:p>
    <w:p w14:paraId="36F32760" w14:textId="2EDF40D0" w:rsidR="00C70D11" w:rsidRDefault="00C70D11" w:rsidP="00C70D11">
      <w:pPr>
        <w:pStyle w:val="Heading2"/>
      </w:pPr>
      <w:bookmarkStart w:id="23" w:name="_Toc138623756"/>
      <w:r>
        <w:t>Tablas de hechos</w:t>
      </w:r>
      <w:bookmarkEnd w:id="23"/>
    </w:p>
    <w:p w14:paraId="383B3D43" w14:textId="75C41E3B" w:rsidR="00C70D11" w:rsidRDefault="00C70D11" w:rsidP="00AE3FFC">
      <w:r>
        <w:t>Con estas dimensiones generamos las siguientes tablas de hechos</w:t>
      </w:r>
    </w:p>
    <w:p w14:paraId="504D1AAF" w14:textId="1E3A6DE1" w:rsidR="00C70D11" w:rsidRDefault="00C70D11" w:rsidP="00C70D11">
      <w:pPr>
        <w:pStyle w:val="Heading3"/>
      </w:pPr>
      <w:bookmarkStart w:id="24" w:name="_Toc138623757"/>
      <w:r>
        <w:t xml:space="preserve">Tabla </w:t>
      </w:r>
      <w:proofErr w:type="spellStart"/>
      <w:r>
        <w:t>Hechos_Pedidos</w:t>
      </w:r>
      <w:bookmarkEnd w:id="24"/>
      <w:proofErr w:type="spellEnd"/>
    </w:p>
    <w:p w14:paraId="0E7E56CD" w14:textId="24B0D3EA" w:rsidR="00C70D11" w:rsidRDefault="00C70D11" w:rsidP="00C70D11">
      <w:r>
        <w:t xml:space="preserve">Utiliza las dimensiones </w:t>
      </w:r>
      <w:r>
        <w:t>tiempo,</w:t>
      </w:r>
      <w:r>
        <w:t xml:space="preserve"> </w:t>
      </w:r>
      <w:r w:rsidR="001406C4">
        <w:t>día</w:t>
      </w:r>
      <w:r>
        <w:t>,</w:t>
      </w:r>
      <w:r>
        <w:t xml:space="preserve"> </w:t>
      </w:r>
      <w:r>
        <w:t>local</w:t>
      </w:r>
      <w:r w:rsidR="001406C4">
        <w:t>,</w:t>
      </w:r>
      <w:r>
        <w:t xml:space="preserve"> </w:t>
      </w:r>
      <w:r>
        <w:t>rango</w:t>
      </w:r>
      <w:r>
        <w:t xml:space="preserve"> </w:t>
      </w:r>
      <w:r>
        <w:t>horario,</w:t>
      </w:r>
      <w:r>
        <w:t xml:space="preserve"> rango </w:t>
      </w:r>
      <w:r>
        <w:t>etario</w:t>
      </w:r>
      <w:r>
        <w:t xml:space="preserve"> </w:t>
      </w:r>
      <w:r>
        <w:t>usuario,</w:t>
      </w:r>
      <w:r>
        <w:t xml:space="preserve"> </w:t>
      </w:r>
      <w:r w:rsidR="001406C4">
        <w:t xml:space="preserve">rango </w:t>
      </w:r>
      <w:r>
        <w:t>etario</w:t>
      </w:r>
      <w:r w:rsidR="001406C4">
        <w:t xml:space="preserve"> </w:t>
      </w:r>
      <w:r>
        <w:t>repartidor, localidad,</w:t>
      </w:r>
      <w:r w:rsidR="001406C4">
        <w:t xml:space="preserve"> categoría local, tipo </w:t>
      </w:r>
      <w:r>
        <w:t>movilidad,</w:t>
      </w:r>
      <w:r w:rsidR="001406C4">
        <w:t xml:space="preserve"> tipo </w:t>
      </w:r>
      <w:r>
        <w:t>medio</w:t>
      </w:r>
      <w:r w:rsidR="001406C4">
        <w:t xml:space="preserve"> </w:t>
      </w:r>
      <w:r>
        <w:t>pago</w:t>
      </w:r>
      <w:r w:rsidR="001406C4">
        <w:t xml:space="preserve"> y estado </w:t>
      </w:r>
      <w:r>
        <w:t>pedido</w:t>
      </w:r>
    </w:p>
    <w:p w14:paraId="49EA3090" w14:textId="798E1CE9" w:rsidR="001406C4" w:rsidRDefault="001406C4" w:rsidP="00C70D11">
      <w:r>
        <w:t>Para cada dimensión se guarda: la cantidad de pedidos, el costo total de todos los pedidos, el monto total de todos los cupones utilizados en los pedidos, el promedio de los precios de envío, el promedio de calificación de los pedidos y el desvío promedio en tiempo de entrega.</w:t>
      </w:r>
    </w:p>
    <w:p w14:paraId="5FE581AD" w14:textId="38DEF6F5" w:rsidR="00C70D11" w:rsidRDefault="001406C4" w:rsidP="00C70D11">
      <w:r>
        <w:t>Para el desvío utilizamos el valor absoluto de la diferencia entre</w:t>
      </w:r>
      <w:r w:rsidR="00795A63">
        <w:t xml:space="preserve"> el tiempo esperado y el tiempo que tardo el </w:t>
      </w:r>
      <w:r w:rsidR="006002F4">
        <w:t>envío</w:t>
      </w:r>
      <w:r w:rsidR="0009670A">
        <w:t xml:space="preserve">, </w:t>
      </w:r>
      <w:r w:rsidR="00795A63">
        <w:t xml:space="preserve">ya que si tomábamos la diferencia con su signo los promedios nos quedaban muy cercanos al 0 porque </w:t>
      </w:r>
      <w:r w:rsidR="00795A63">
        <w:t>se compensaban</w:t>
      </w:r>
      <w:r w:rsidR="00795A63">
        <w:t xml:space="preserve"> los pedidos que tardaban mas de los esperado con los que tardaban menos de lo esperado</w:t>
      </w:r>
    </w:p>
    <w:p w14:paraId="183ADB17" w14:textId="429608B6" w:rsidR="00304819" w:rsidRDefault="00304819" w:rsidP="00304819">
      <w:pPr>
        <w:pStyle w:val="Heading3"/>
      </w:pPr>
      <w:bookmarkStart w:id="25" w:name="_Toc138623758"/>
      <w:r>
        <w:t xml:space="preserve">Tabla </w:t>
      </w:r>
      <w:proofErr w:type="spellStart"/>
      <w:r>
        <w:t>Hechos_</w:t>
      </w:r>
      <w:r>
        <w:t>Mensajeria</w:t>
      </w:r>
      <w:bookmarkEnd w:id="25"/>
      <w:proofErr w:type="spellEnd"/>
    </w:p>
    <w:p w14:paraId="2B864BAE" w14:textId="15FD661B" w:rsidR="006877C0" w:rsidRDefault="00304819" w:rsidP="00304819">
      <w:r>
        <w:t>Utiliza las dimensiones tiempo, día, rango horario, rango etario repartidor, localidad,</w:t>
      </w:r>
      <w:r w:rsidR="006877C0">
        <w:t xml:space="preserve"> tipo movilidad,</w:t>
      </w:r>
      <w:r>
        <w:t xml:space="preserve"> tipo </w:t>
      </w:r>
      <w:r w:rsidR="006877C0">
        <w:t xml:space="preserve">paquete </w:t>
      </w:r>
      <w:r>
        <w:t xml:space="preserve">y estado </w:t>
      </w:r>
      <w:r w:rsidR="00C47B0F">
        <w:t>envió</w:t>
      </w:r>
    </w:p>
    <w:p w14:paraId="385B33CA" w14:textId="03A34733" w:rsidR="00304819" w:rsidRDefault="00304819" w:rsidP="00304819">
      <w:r>
        <w:t xml:space="preserve">Para cada dimensión se guarda: la cantidad de </w:t>
      </w:r>
      <w:r w:rsidR="00214C0E">
        <w:t>envíos</w:t>
      </w:r>
      <w:r>
        <w:t xml:space="preserve">, el </w:t>
      </w:r>
      <w:r w:rsidR="00214C0E">
        <w:t>promedio mensual del valor</w:t>
      </w:r>
      <w:r w:rsidR="001C0157">
        <w:t xml:space="preserve"> asegurado</w:t>
      </w:r>
      <w:r w:rsidR="00214C0E">
        <w:t xml:space="preserve"> </w:t>
      </w:r>
      <w:r>
        <w:t>y el desvío promedio en tiempo de entrega.</w:t>
      </w:r>
    </w:p>
    <w:p w14:paraId="6B9A4897" w14:textId="3A3D3F8F" w:rsidR="00DF0073" w:rsidRDefault="00214C0E" w:rsidP="00DF0073">
      <w:r>
        <w:t xml:space="preserve">Para el </w:t>
      </w:r>
      <w:r w:rsidR="00C47B0F">
        <w:t>desvío</w:t>
      </w:r>
      <w:r w:rsidR="001C0157">
        <w:t xml:space="preserve"> de tiempo de entrega se tuvo la misma consideración que para el de los pedidos</w:t>
      </w:r>
    </w:p>
    <w:p w14:paraId="1BF21F15" w14:textId="10D8FBE5" w:rsidR="001C0157" w:rsidRDefault="001C0157" w:rsidP="001C0157">
      <w:pPr>
        <w:pStyle w:val="Heading3"/>
      </w:pPr>
      <w:bookmarkStart w:id="26" w:name="_Toc138623759"/>
      <w:r>
        <w:t xml:space="preserve">Tabla </w:t>
      </w:r>
      <w:proofErr w:type="spellStart"/>
      <w:r>
        <w:t>Hechos_</w:t>
      </w:r>
      <w:r>
        <w:t>Reclamos</w:t>
      </w:r>
      <w:bookmarkEnd w:id="26"/>
      <w:proofErr w:type="spellEnd"/>
    </w:p>
    <w:p w14:paraId="329F17E9" w14:textId="23128ADB" w:rsidR="001C0157" w:rsidRDefault="001C0157" w:rsidP="001C0157">
      <w:r>
        <w:t>Utiliza las dimensiones tiempo,</w:t>
      </w:r>
      <w:r>
        <w:t xml:space="preserve"> local,</w:t>
      </w:r>
      <w:r>
        <w:t xml:space="preserve"> día, rango horario, rango etario repartidor</w:t>
      </w:r>
      <w:r>
        <w:t>, tipo reclamo y estado reclamo</w:t>
      </w:r>
    </w:p>
    <w:p w14:paraId="1C6510BA" w14:textId="2C6658EE" w:rsidR="001C0157" w:rsidRDefault="001C0157" w:rsidP="001C0157">
      <w:r>
        <w:t xml:space="preserve">Para cada dimensión se guarda: la cantidad de </w:t>
      </w:r>
      <w:r>
        <w:t>reclamos</w:t>
      </w:r>
      <w:r>
        <w:t xml:space="preserve">, el </w:t>
      </w:r>
      <w:r>
        <w:t xml:space="preserve">tiempo promedio de </w:t>
      </w:r>
      <w:r w:rsidR="00981046">
        <w:t>resolución</w:t>
      </w:r>
      <w:r>
        <w:t xml:space="preserve"> </w:t>
      </w:r>
      <w:r>
        <w:t xml:space="preserve">y el monto </w:t>
      </w:r>
      <w:r w:rsidR="00981046">
        <w:t xml:space="preserve">total </w:t>
      </w:r>
      <w:r>
        <w:t xml:space="preserve">generado en cupones </w:t>
      </w:r>
      <w:r w:rsidR="00981046">
        <w:t>(será 0 en caso de que los reclamos no hayan generado cupones)</w:t>
      </w:r>
    </w:p>
    <w:p w14:paraId="54817821" w14:textId="25616C43" w:rsidR="00AE3FFC" w:rsidRDefault="00AE3FFC" w:rsidP="00C47B0F">
      <w:pPr>
        <w:pStyle w:val="Heading2"/>
      </w:pPr>
      <w:bookmarkStart w:id="27" w:name="_Toc138623760"/>
      <w:r>
        <w:t>Vistas</w:t>
      </w:r>
      <w:bookmarkEnd w:id="27"/>
    </w:p>
    <w:p w14:paraId="3D3DF555" w14:textId="28367E88" w:rsidR="00AE3FFC" w:rsidRDefault="00AE3FFC" w:rsidP="001C0157">
      <w:r>
        <w:t>A partir de estas tablas de hechos se generaron vistas que</w:t>
      </w:r>
      <w:r>
        <w:t xml:space="preserve"> permiten obtener la información para los indicadores de negocio que se solicitaban</w:t>
      </w:r>
    </w:p>
    <w:p w14:paraId="1C9C4609" w14:textId="37D4CAE9" w:rsidR="00AE3FFC" w:rsidRDefault="00AE3FFC" w:rsidP="00AE3FFC">
      <w:pPr>
        <w:pStyle w:val="ListParagraph"/>
        <w:numPr>
          <w:ilvl w:val="0"/>
          <w:numId w:val="5"/>
        </w:numPr>
      </w:pPr>
      <w:proofErr w:type="spellStart"/>
      <w:r>
        <w:t>V_</w:t>
      </w:r>
      <w:r w:rsidRPr="00AE3FFC">
        <w:t>BI_dia_y_rango_hora</w:t>
      </w:r>
      <w:r>
        <w:t>r</w:t>
      </w:r>
      <w:r w:rsidRPr="00AE3FFC">
        <w:t>io_con_mas_pedidos</w:t>
      </w:r>
      <w:proofErr w:type="spellEnd"/>
    </w:p>
    <w:p w14:paraId="44C3D16C" w14:textId="185BEBB4" w:rsidR="00AE3FFC" w:rsidRDefault="00AE3FFC" w:rsidP="00AE3FFC">
      <w:pPr>
        <w:pStyle w:val="ListParagraph"/>
        <w:numPr>
          <w:ilvl w:val="0"/>
          <w:numId w:val="5"/>
        </w:numPr>
      </w:pPr>
      <w:proofErr w:type="spellStart"/>
      <w:r w:rsidRPr="00AE3FFC">
        <w:t>v_BI_monto_total_no_cobrado_por_local</w:t>
      </w:r>
      <w:proofErr w:type="spellEnd"/>
    </w:p>
    <w:p w14:paraId="2C9C42E7" w14:textId="2CB9FB33" w:rsidR="00AE3FFC" w:rsidRDefault="00AE3FFC" w:rsidP="00AE3FFC">
      <w:pPr>
        <w:pStyle w:val="ListParagraph"/>
        <w:numPr>
          <w:ilvl w:val="0"/>
          <w:numId w:val="5"/>
        </w:numPr>
      </w:pPr>
      <w:proofErr w:type="spellStart"/>
      <w:r w:rsidRPr="00AE3FFC">
        <w:t>v_BI_desvio_promedio_tiempo_entrega</w:t>
      </w:r>
      <w:proofErr w:type="spellEnd"/>
    </w:p>
    <w:p w14:paraId="2B7C3901" w14:textId="72F1C253" w:rsidR="00AE3FFC" w:rsidRDefault="00AE3FFC" w:rsidP="00AE3FFC">
      <w:pPr>
        <w:pStyle w:val="ListParagraph"/>
        <w:numPr>
          <w:ilvl w:val="0"/>
          <w:numId w:val="5"/>
        </w:numPr>
      </w:pPr>
      <w:proofErr w:type="spellStart"/>
      <w:r w:rsidRPr="00AE3FFC">
        <w:t>v_BI_monto_total_cupones_utilizados</w:t>
      </w:r>
      <w:proofErr w:type="spellEnd"/>
    </w:p>
    <w:p w14:paraId="3484D0E9" w14:textId="37BC1B99" w:rsidR="00AE3FFC" w:rsidRDefault="00AE3FFC" w:rsidP="00AE3FFC">
      <w:pPr>
        <w:pStyle w:val="ListParagraph"/>
        <w:numPr>
          <w:ilvl w:val="0"/>
          <w:numId w:val="5"/>
        </w:numPr>
      </w:pPr>
      <w:proofErr w:type="spellStart"/>
      <w:r w:rsidRPr="00AE3FFC">
        <w:t>v_BI_valor_promedio_mensual_envios</w:t>
      </w:r>
      <w:proofErr w:type="spellEnd"/>
    </w:p>
    <w:p w14:paraId="0B38A216" w14:textId="7D5ABC80" w:rsidR="00AE3FFC" w:rsidRDefault="00AE3FFC" w:rsidP="00AE3FFC">
      <w:pPr>
        <w:pStyle w:val="ListParagraph"/>
        <w:numPr>
          <w:ilvl w:val="0"/>
          <w:numId w:val="5"/>
        </w:numPr>
      </w:pPr>
      <w:proofErr w:type="spellStart"/>
      <w:r w:rsidRPr="00AE3FFC">
        <w:t>v_BI_calificacion_promedio_mensual_por_local</w:t>
      </w:r>
      <w:proofErr w:type="spellEnd"/>
    </w:p>
    <w:p w14:paraId="682C4EEE" w14:textId="3A7A4681" w:rsidR="00AE3FFC" w:rsidRDefault="00AE3FFC" w:rsidP="00AE3FFC">
      <w:pPr>
        <w:pStyle w:val="ListParagraph"/>
        <w:numPr>
          <w:ilvl w:val="0"/>
          <w:numId w:val="5"/>
        </w:numPr>
      </w:pPr>
      <w:proofErr w:type="spellStart"/>
      <w:r w:rsidRPr="00AE3FFC">
        <w:t>v_BI_porcentaje_de_entregas</w:t>
      </w:r>
      <w:proofErr w:type="spellEnd"/>
    </w:p>
    <w:p w14:paraId="2694F47A" w14:textId="2C9D50D0" w:rsidR="00AE3FFC" w:rsidRDefault="00AE3FFC" w:rsidP="00AE3FFC">
      <w:pPr>
        <w:pStyle w:val="ListParagraph"/>
        <w:numPr>
          <w:ilvl w:val="0"/>
          <w:numId w:val="5"/>
        </w:numPr>
      </w:pPr>
      <w:proofErr w:type="spellStart"/>
      <w:r w:rsidRPr="00AE3FFC">
        <w:t>v_BI_promedio_mensual_valor_asegurado</w:t>
      </w:r>
      <w:proofErr w:type="spellEnd"/>
    </w:p>
    <w:p w14:paraId="5DF047A6" w14:textId="25300BEC" w:rsidR="00AE3FFC" w:rsidRDefault="00AE3FFC" w:rsidP="00AE3FFC">
      <w:pPr>
        <w:pStyle w:val="ListParagraph"/>
        <w:numPr>
          <w:ilvl w:val="0"/>
          <w:numId w:val="5"/>
        </w:numPr>
      </w:pPr>
      <w:proofErr w:type="spellStart"/>
      <w:r w:rsidRPr="00AE3FFC">
        <w:t>v_BI_reclamos_por_local</w:t>
      </w:r>
      <w:proofErr w:type="spellEnd"/>
    </w:p>
    <w:p w14:paraId="022188AB" w14:textId="6709AE87" w:rsidR="00AE3FFC" w:rsidRDefault="00AE3FFC" w:rsidP="00AE3FFC">
      <w:pPr>
        <w:pStyle w:val="ListParagraph"/>
        <w:numPr>
          <w:ilvl w:val="0"/>
          <w:numId w:val="5"/>
        </w:numPr>
      </w:pPr>
      <w:proofErr w:type="spellStart"/>
      <w:r w:rsidRPr="00AE3FFC">
        <w:t>v_BI_tiempo_promedio_resolucion</w:t>
      </w:r>
      <w:proofErr w:type="spellEnd"/>
    </w:p>
    <w:p w14:paraId="6B28EBFC" w14:textId="2D848F09" w:rsidR="001C0157" w:rsidRPr="00DF0073" w:rsidRDefault="00AE3FFC" w:rsidP="00DF0073">
      <w:pPr>
        <w:pStyle w:val="ListParagraph"/>
        <w:numPr>
          <w:ilvl w:val="0"/>
          <w:numId w:val="5"/>
        </w:numPr>
      </w:pPr>
      <w:proofErr w:type="spellStart"/>
      <w:r w:rsidRPr="00AE3FFC">
        <w:t>v_BI_monto_mesual_cupones_reclamos</w:t>
      </w:r>
      <w:proofErr w:type="spellEnd"/>
    </w:p>
    <w:sectPr w:rsidR="001C0157" w:rsidRPr="00DF0073" w:rsidSect="002E5BC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80D2" w14:textId="77777777" w:rsidR="00BF35EA" w:rsidRDefault="00BF35EA" w:rsidP="008645AD">
      <w:pPr>
        <w:spacing w:after="0" w:line="240" w:lineRule="auto"/>
      </w:pPr>
      <w:r>
        <w:separator/>
      </w:r>
    </w:p>
  </w:endnote>
  <w:endnote w:type="continuationSeparator" w:id="0">
    <w:p w14:paraId="78D7259F" w14:textId="77777777" w:rsidR="00BF35EA" w:rsidRDefault="00BF35EA" w:rsidP="0086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816948"/>
      <w:docPartObj>
        <w:docPartGallery w:val="Page Numbers (Bottom of Page)"/>
        <w:docPartUnique/>
      </w:docPartObj>
    </w:sdtPr>
    <w:sdtEndPr>
      <w:rPr>
        <w:noProof/>
      </w:rPr>
    </w:sdtEndPr>
    <w:sdtContent>
      <w:p w14:paraId="07C91A6D" w14:textId="3D740BCF" w:rsidR="002E5BCC" w:rsidRDefault="002E5B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2A5D7" w14:textId="77777777" w:rsidR="008645AD" w:rsidRDefault="00864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359A" w14:textId="77777777" w:rsidR="00BF35EA" w:rsidRDefault="00BF35EA" w:rsidP="008645AD">
      <w:pPr>
        <w:spacing w:after="0" w:line="240" w:lineRule="auto"/>
      </w:pPr>
      <w:r>
        <w:separator/>
      </w:r>
    </w:p>
  </w:footnote>
  <w:footnote w:type="continuationSeparator" w:id="0">
    <w:p w14:paraId="2D58D63A" w14:textId="77777777" w:rsidR="00BF35EA" w:rsidRDefault="00BF35EA" w:rsidP="00864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D45"/>
    <w:multiLevelType w:val="hybridMultilevel"/>
    <w:tmpl w:val="649E6E34"/>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1" w15:restartNumberingAfterBreak="0">
    <w:nsid w:val="26360C93"/>
    <w:multiLevelType w:val="hybridMultilevel"/>
    <w:tmpl w:val="0E24F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8FE0689"/>
    <w:multiLevelType w:val="hybridMultilevel"/>
    <w:tmpl w:val="CEAE9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6E60B25"/>
    <w:multiLevelType w:val="hybridMultilevel"/>
    <w:tmpl w:val="9C5CE6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EDA0B58"/>
    <w:multiLevelType w:val="hybridMultilevel"/>
    <w:tmpl w:val="9F447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3444672">
    <w:abstractNumId w:val="3"/>
  </w:num>
  <w:num w:numId="2" w16cid:durableId="690298253">
    <w:abstractNumId w:val="4"/>
  </w:num>
  <w:num w:numId="3" w16cid:durableId="1278414640">
    <w:abstractNumId w:val="2"/>
  </w:num>
  <w:num w:numId="4" w16cid:durableId="1628657949">
    <w:abstractNumId w:val="0"/>
  </w:num>
  <w:num w:numId="5" w16cid:durableId="207732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A3"/>
    <w:rsid w:val="0009670A"/>
    <w:rsid w:val="000A182E"/>
    <w:rsid w:val="000E59D4"/>
    <w:rsid w:val="00132F6B"/>
    <w:rsid w:val="001406C4"/>
    <w:rsid w:val="001C0157"/>
    <w:rsid w:val="00214C0E"/>
    <w:rsid w:val="00280D98"/>
    <w:rsid w:val="002B1762"/>
    <w:rsid w:val="002C02F3"/>
    <w:rsid w:val="002D7FF9"/>
    <w:rsid w:val="002E5BCC"/>
    <w:rsid w:val="002F6328"/>
    <w:rsid w:val="00304819"/>
    <w:rsid w:val="00432C37"/>
    <w:rsid w:val="00466172"/>
    <w:rsid w:val="00471EDD"/>
    <w:rsid w:val="004D7AAB"/>
    <w:rsid w:val="00592E4D"/>
    <w:rsid w:val="005A747C"/>
    <w:rsid w:val="006002F4"/>
    <w:rsid w:val="00617825"/>
    <w:rsid w:val="00672029"/>
    <w:rsid w:val="006877C0"/>
    <w:rsid w:val="00795A63"/>
    <w:rsid w:val="008645AD"/>
    <w:rsid w:val="00875606"/>
    <w:rsid w:val="00981046"/>
    <w:rsid w:val="00982F53"/>
    <w:rsid w:val="00AE3FFC"/>
    <w:rsid w:val="00B003C4"/>
    <w:rsid w:val="00B047DC"/>
    <w:rsid w:val="00B173F4"/>
    <w:rsid w:val="00BF35EA"/>
    <w:rsid w:val="00C47B0F"/>
    <w:rsid w:val="00C70D11"/>
    <w:rsid w:val="00C846A3"/>
    <w:rsid w:val="00C91673"/>
    <w:rsid w:val="00DF0073"/>
    <w:rsid w:val="00E208FF"/>
    <w:rsid w:val="00F816C0"/>
    <w:rsid w:val="00FB3142"/>
    <w:rsid w:val="00FB5A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62F2"/>
  <w15:chartTrackingRefBased/>
  <w15:docId w15:val="{618EAF30-24E1-48F7-836E-FBC737CD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2E"/>
  </w:style>
  <w:style w:type="paragraph" w:styleId="Heading1">
    <w:name w:val="heading 1"/>
    <w:basedOn w:val="Normal"/>
    <w:next w:val="Normal"/>
    <w:link w:val="Heading1Char"/>
    <w:uiPriority w:val="9"/>
    <w:qFormat/>
    <w:rsid w:val="008645AD"/>
    <w:pPr>
      <w:keepNext/>
      <w:keepLines/>
      <w:spacing w:before="240" w:after="0"/>
      <w:outlineLvl w:val="0"/>
    </w:pPr>
    <w:rPr>
      <w:rFonts w:ascii="Arial" w:eastAsiaTheme="majorEastAsia" w:hAnsi="Arial"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8645AD"/>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8645AD"/>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AD"/>
    <w:rPr>
      <w:rFonts w:ascii="Arial" w:eastAsiaTheme="majorEastAsia" w:hAnsi="Arial" w:cstheme="majorBidi"/>
      <w:b/>
      <w:color w:val="000000" w:themeColor="text1"/>
      <w:sz w:val="28"/>
      <w:szCs w:val="32"/>
      <w:u w:val="single"/>
    </w:rPr>
  </w:style>
  <w:style w:type="character" w:customStyle="1" w:styleId="Heading2Char">
    <w:name w:val="Heading 2 Char"/>
    <w:basedOn w:val="DefaultParagraphFont"/>
    <w:link w:val="Heading2"/>
    <w:uiPriority w:val="9"/>
    <w:rsid w:val="008645AD"/>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8645AD"/>
    <w:rPr>
      <w:rFonts w:ascii="Arial" w:eastAsiaTheme="majorEastAsia" w:hAnsi="Arial" w:cstheme="majorBidi"/>
      <w:b/>
      <w:color w:val="000000" w:themeColor="text1"/>
      <w:szCs w:val="24"/>
    </w:rPr>
  </w:style>
  <w:style w:type="paragraph" w:styleId="Header">
    <w:name w:val="header"/>
    <w:basedOn w:val="Normal"/>
    <w:link w:val="HeaderChar"/>
    <w:uiPriority w:val="99"/>
    <w:unhideWhenUsed/>
    <w:rsid w:val="00864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5AD"/>
  </w:style>
  <w:style w:type="paragraph" w:styleId="Footer">
    <w:name w:val="footer"/>
    <w:basedOn w:val="Normal"/>
    <w:link w:val="FooterChar"/>
    <w:uiPriority w:val="99"/>
    <w:unhideWhenUsed/>
    <w:rsid w:val="00864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5AD"/>
  </w:style>
  <w:style w:type="paragraph" w:styleId="TOCHeading">
    <w:name w:val="TOC Heading"/>
    <w:basedOn w:val="Heading1"/>
    <w:next w:val="Normal"/>
    <w:uiPriority w:val="39"/>
    <w:unhideWhenUsed/>
    <w:qFormat/>
    <w:rsid w:val="008645AD"/>
    <w:pPr>
      <w:outlineLvl w:val="9"/>
    </w:pPr>
    <w:rPr>
      <w:rFonts w:asciiTheme="majorHAnsi" w:hAnsiTheme="majorHAnsi"/>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8645AD"/>
    <w:pPr>
      <w:spacing w:after="100"/>
    </w:pPr>
  </w:style>
  <w:style w:type="paragraph" w:styleId="TOC2">
    <w:name w:val="toc 2"/>
    <w:basedOn w:val="Normal"/>
    <w:next w:val="Normal"/>
    <w:autoRedefine/>
    <w:uiPriority w:val="39"/>
    <w:unhideWhenUsed/>
    <w:rsid w:val="008645AD"/>
    <w:pPr>
      <w:spacing w:after="100"/>
      <w:ind w:left="220"/>
    </w:pPr>
  </w:style>
  <w:style w:type="paragraph" w:styleId="TOC3">
    <w:name w:val="toc 3"/>
    <w:basedOn w:val="Normal"/>
    <w:next w:val="Normal"/>
    <w:autoRedefine/>
    <w:uiPriority w:val="39"/>
    <w:unhideWhenUsed/>
    <w:rsid w:val="008645AD"/>
    <w:pPr>
      <w:spacing w:after="100"/>
      <w:ind w:left="440"/>
    </w:pPr>
  </w:style>
  <w:style w:type="character" w:styleId="Hyperlink">
    <w:name w:val="Hyperlink"/>
    <w:basedOn w:val="DefaultParagraphFont"/>
    <w:uiPriority w:val="99"/>
    <w:unhideWhenUsed/>
    <w:rsid w:val="008645AD"/>
    <w:rPr>
      <w:color w:val="0563C1" w:themeColor="hyperlink"/>
      <w:u w:val="single"/>
    </w:rPr>
  </w:style>
  <w:style w:type="paragraph" w:styleId="NoSpacing">
    <w:name w:val="No Spacing"/>
    <w:uiPriority w:val="1"/>
    <w:qFormat/>
    <w:rsid w:val="00E208FF"/>
    <w:pPr>
      <w:spacing w:after="0" w:line="240" w:lineRule="auto"/>
    </w:pPr>
  </w:style>
  <w:style w:type="paragraph" w:styleId="ListParagraph">
    <w:name w:val="List Paragraph"/>
    <w:basedOn w:val="Normal"/>
    <w:uiPriority w:val="34"/>
    <w:qFormat/>
    <w:rsid w:val="00DF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23901">
      <w:bodyDiv w:val="1"/>
      <w:marLeft w:val="0"/>
      <w:marRight w:val="0"/>
      <w:marTop w:val="0"/>
      <w:marBottom w:val="0"/>
      <w:divBdr>
        <w:top w:val="none" w:sz="0" w:space="0" w:color="auto"/>
        <w:left w:val="none" w:sz="0" w:space="0" w:color="auto"/>
        <w:bottom w:val="none" w:sz="0" w:space="0" w:color="auto"/>
        <w:right w:val="none" w:sz="0" w:space="0" w:color="auto"/>
      </w:divBdr>
      <w:divsChild>
        <w:div w:id="336856354">
          <w:marLeft w:val="0"/>
          <w:marRight w:val="0"/>
          <w:marTop w:val="0"/>
          <w:marBottom w:val="0"/>
          <w:divBdr>
            <w:top w:val="none" w:sz="0" w:space="0" w:color="auto"/>
            <w:left w:val="none" w:sz="0" w:space="0" w:color="auto"/>
            <w:bottom w:val="none" w:sz="0" w:space="0" w:color="auto"/>
            <w:right w:val="none" w:sz="0" w:space="0" w:color="auto"/>
          </w:divBdr>
          <w:divsChild>
            <w:div w:id="279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EBF18-E6A2-4222-871B-70F86055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1426</Words>
  <Characters>7843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Bodirikyan</dc:creator>
  <cp:keywords/>
  <dc:description/>
  <cp:lastModifiedBy>Maximiliano Ivan Moyano Fontana</cp:lastModifiedBy>
  <cp:revision>19</cp:revision>
  <cp:lastPrinted>2023-05-27T14:12:00Z</cp:lastPrinted>
  <dcterms:created xsi:type="dcterms:W3CDTF">2023-05-25T15:35:00Z</dcterms:created>
  <dcterms:modified xsi:type="dcterms:W3CDTF">2023-06-26T01:39:00Z</dcterms:modified>
</cp:coreProperties>
</file>